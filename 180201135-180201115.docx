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363" w:rsidRDefault="00A613E9" w:rsidP="00C03363">
      <w:pPr>
        <w:jc w:val="center"/>
      </w:pPr>
      <w:r>
        <w:rPr>
          <w:rFonts w:eastAsia="Times New Roman"/>
        </w:rPr>
        <w:t xml:space="preserve"> </w:t>
      </w:r>
      <w:r w:rsidR="00C03363">
        <w:rPr>
          <w:b/>
          <w:bCs/>
          <w:sz w:val="36"/>
          <w:szCs w:val="36"/>
        </w:rPr>
        <w:t>ALTIN TOPLAMA OYUNU</w:t>
      </w:r>
      <w:r w:rsidR="00C03363" w:rsidRPr="001D788C">
        <w:rPr>
          <w:b/>
          <w:bCs/>
          <w:sz w:val="36"/>
          <w:szCs w:val="36"/>
        </w:rPr>
        <w:t xml:space="preserve"> PROJESİ</w:t>
      </w:r>
    </w:p>
    <w:p w:rsidR="00C03363" w:rsidRPr="006931DD" w:rsidRDefault="00C03363" w:rsidP="00C03363">
      <w:pPr>
        <w:pStyle w:val="Author"/>
        <w:rPr>
          <w:sz w:val="26"/>
          <w:szCs w:val="26"/>
        </w:rPr>
      </w:pPr>
      <w:r w:rsidRPr="006931DD">
        <w:rPr>
          <w:sz w:val="26"/>
          <w:szCs w:val="26"/>
        </w:rPr>
        <w:t>Derya ÖZGÜ,</w:t>
      </w:r>
      <w:r w:rsidRPr="006931DD">
        <w:rPr>
          <w:rFonts w:eastAsia="Times New Roman"/>
          <w:sz w:val="26"/>
          <w:szCs w:val="26"/>
        </w:rPr>
        <w:t xml:space="preserve"> </w:t>
      </w:r>
      <w:r w:rsidRPr="006931DD">
        <w:rPr>
          <w:sz w:val="26"/>
          <w:szCs w:val="26"/>
        </w:rPr>
        <w:t>Mehmet KIYAK</w:t>
      </w:r>
    </w:p>
    <w:p w:rsidR="00C03363" w:rsidRPr="006931DD" w:rsidRDefault="00C03363" w:rsidP="00C03363">
      <w:pPr>
        <w:pStyle w:val="Affiliation"/>
        <w:rPr>
          <w:sz w:val="26"/>
          <w:szCs w:val="26"/>
        </w:rPr>
      </w:pPr>
      <w:r w:rsidRPr="006931DD">
        <w:rPr>
          <w:sz w:val="26"/>
          <w:szCs w:val="26"/>
        </w:rPr>
        <w:t>Bilgisayar</w:t>
      </w:r>
      <w:r w:rsidRPr="006931DD">
        <w:rPr>
          <w:rFonts w:eastAsia="Times New Roman"/>
          <w:sz w:val="26"/>
          <w:szCs w:val="26"/>
        </w:rPr>
        <w:t xml:space="preserve"> </w:t>
      </w:r>
      <w:r w:rsidRPr="006931DD">
        <w:rPr>
          <w:sz w:val="26"/>
          <w:szCs w:val="26"/>
        </w:rPr>
        <w:t>Mühendisliği</w:t>
      </w:r>
      <w:r w:rsidRPr="006931DD">
        <w:rPr>
          <w:rFonts w:eastAsia="Times New Roman"/>
          <w:sz w:val="26"/>
          <w:szCs w:val="26"/>
        </w:rPr>
        <w:t xml:space="preserve"> </w:t>
      </w:r>
      <w:r w:rsidRPr="006931DD">
        <w:rPr>
          <w:sz w:val="26"/>
          <w:szCs w:val="26"/>
        </w:rPr>
        <w:t>Bölümü</w:t>
      </w:r>
    </w:p>
    <w:p w:rsidR="00C03363" w:rsidRPr="006931DD" w:rsidRDefault="00C03363" w:rsidP="00C03363">
      <w:pPr>
        <w:pStyle w:val="Affiliation"/>
        <w:rPr>
          <w:sz w:val="26"/>
          <w:szCs w:val="26"/>
        </w:rPr>
      </w:pPr>
      <w:r w:rsidRPr="006931DD">
        <w:rPr>
          <w:sz w:val="26"/>
          <w:szCs w:val="26"/>
        </w:rPr>
        <w:t>Kocaeli</w:t>
      </w:r>
      <w:r w:rsidRPr="006931DD">
        <w:rPr>
          <w:rFonts w:eastAsia="Times New Roman"/>
          <w:sz w:val="26"/>
          <w:szCs w:val="26"/>
        </w:rPr>
        <w:t xml:space="preserve"> </w:t>
      </w:r>
      <w:r w:rsidRPr="006931DD">
        <w:rPr>
          <w:sz w:val="26"/>
          <w:szCs w:val="26"/>
        </w:rPr>
        <w:t>Üniversitesi</w:t>
      </w:r>
    </w:p>
    <w:p w:rsidR="00C03363" w:rsidRPr="006931DD" w:rsidRDefault="00F43706" w:rsidP="00C03363">
      <w:pPr>
        <w:pStyle w:val="Affiliation"/>
        <w:rPr>
          <w:rFonts w:eastAsia="Times New Roman"/>
          <w:sz w:val="20"/>
          <w:szCs w:val="20"/>
        </w:rPr>
      </w:pPr>
      <w:hyperlink r:id="rId8" w:history="1">
        <w:r w:rsidR="00C03363" w:rsidRPr="00A5101C">
          <w:rPr>
            <w:rStyle w:val="Kpr"/>
            <w:sz w:val="20"/>
            <w:szCs w:val="20"/>
          </w:rPr>
          <w:t>180201115@kocaeli.edu.tr</w:t>
        </w:r>
      </w:hyperlink>
      <w:r w:rsidR="00C03363">
        <w:rPr>
          <w:sz w:val="20"/>
          <w:szCs w:val="20"/>
        </w:rPr>
        <w:t xml:space="preserve"> </w:t>
      </w:r>
      <w:r w:rsidR="00C03363" w:rsidRPr="006931DD">
        <w:rPr>
          <w:rFonts w:eastAsia="Times New Roman"/>
          <w:sz w:val="20"/>
          <w:szCs w:val="20"/>
        </w:rPr>
        <w:t xml:space="preserve">, </w:t>
      </w:r>
      <w:hyperlink r:id="rId9" w:history="1">
        <w:r w:rsidR="00C03363" w:rsidRPr="00A5101C">
          <w:rPr>
            <w:rStyle w:val="Kpr"/>
            <w:sz w:val="20"/>
            <w:szCs w:val="20"/>
          </w:rPr>
          <w:t>180201135@kocaeli.edu.tr</w:t>
        </w:r>
      </w:hyperlink>
      <w:r w:rsidR="00C03363">
        <w:t xml:space="preserve"> </w:t>
      </w:r>
    </w:p>
    <w:p w:rsidR="002B6898" w:rsidRDefault="002B6898" w:rsidP="00C03363">
      <w:pPr>
        <w:jc w:val="center"/>
        <w:rPr>
          <w:sz w:val="18"/>
        </w:rPr>
      </w:pPr>
    </w:p>
    <w:p w:rsidR="002B6898" w:rsidRDefault="002B6898">
      <w:pPr>
        <w:pStyle w:val="Affiliation"/>
        <w:rPr>
          <w:sz w:val="18"/>
        </w:rPr>
      </w:pPr>
    </w:p>
    <w:p w:rsidR="002B6898" w:rsidRDefault="002B6898">
      <w:pPr>
        <w:pStyle w:val="Affiliation"/>
        <w:rPr>
          <w:sz w:val="18"/>
        </w:rPr>
      </w:pPr>
    </w:p>
    <w:p w:rsidR="002B6898" w:rsidRDefault="002B6898">
      <w:pPr>
        <w:pStyle w:val="Affiliation"/>
        <w:rPr>
          <w:sz w:val="18"/>
        </w:rPr>
      </w:pPr>
    </w:p>
    <w:p w:rsidR="002B6898" w:rsidRDefault="002B6898">
      <w:pPr>
        <w:sectPr w:rsidR="002B6898">
          <w:footerReference w:type="default" r:id="rId10"/>
          <w:pgSz w:w="11906" w:h="16838"/>
          <w:pgMar w:top="1588" w:right="1134" w:bottom="1871" w:left="1134" w:header="720" w:footer="720" w:gutter="0"/>
          <w:cols w:space="720"/>
          <w:docGrid w:linePitch="360"/>
        </w:sectPr>
      </w:pPr>
    </w:p>
    <w:p w:rsidR="002B6898" w:rsidRPr="001D55A5" w:rsidRDefault="004F6008">
      <w:pPr>
        <w:pStyle w:val="AbstractHeading"/>
        <w:jc w:val="both"/>
        <w:rPr>
          <w:sz w:val="26"/>
          <w:szCs w:val="26"/>
        </w:rPr>
      </w:pPr>
      <w:r w:rsidRPr="001D55A5">
        <w:rPr>
          <w:sz w:val="26"/>
          <w:szCs w:val="26"/>
        </w:rPr>
        <w:lastRenderedPageBreak/>
        <w:t>Özet</w:t>
      </w:r>
    </w:p>
    <w:p w:rsidR="00870EED" w:rsidRDefault="00CE0005" w:rsidP="00870EED">
      <w:pPr>
        <w:pStyle w:val="BodyTextKeep"/>
        <w:ind w:right="0"/>
        <w:rPr>
          <w:i/>
          <w:sz w:val="22"/>
          <w:szCs w:val="22"/>
        </w:rPr>
      </w:pPr>
      <w:r>
        <w:rPr>
          <w:i/>
          <w:sz w:val="22"/>
          <w:szCs w:val="22"/>
        </w:rPr>
        <w:t xml:space="preserve">       </w:t>
      </w:r>
      <w:r w:rsidR="00870EED">
        <w:rPr>
          <w:i/>
          <w:sz w:val="22"/>
          <w:szCs w:val="22"/>
        </w:rPr>
        <w:t xml:space="preserve">Proje dört oyuncu (A,B,C,D) tarafından oynanmaktadır. Oyunda kullanıcılar kendilerine en yakın kutu içerisindeki altınları hedefleyerek hamle yapmaktadır. Oyunculara göre hedef ve hamle maliyetleri değiştirmektedir. </w:t>
      </w:r>
    </w:p>
    <w:p w:rsidR="00870EED" w:rsidRDefault="00870EED" w:rsidP="00870EED">
      <w:pPr>
        <w:pStyle w:val="BodyTextKeep"/>
        <w:ind w:right="0"/>
        <w:rPr>
          <w:i/>
          <w:sz w:val="22"/>
          <w:szCs w:val="22"/>
        </w:rPr>
      </w:pPr>
    </w:p>
    <w:p w:rsidR="00BC0221" w:rsidRPr="00A40534" w:rsidRDefault="00870EED" w:rsidP="00CE0005">
      <w:pPr>
        <w:pStyle w:val="BodyTextKeep"/>
        <w:ind w:right="0"/>
        <w:rPr>
          <w:i/>
          <w:sz w:val="22"/>
          <w:szCs w:val="22"/>
        </w:rPr>
      </w:pPr>
      <w:r>
        <w:rPr>
          <w:i/>
          <w:sz w:val="22"/>
          <w:szCs w:val="22"/>
        </w:rPr>
        <w:t>Oyuncularda bulunan altın miktarı 0 (sıfır) olduğunda veya alanda ki kutularda altın kalmadığında bitmektedir. Oyunun sonunda kullanıcıların hamle ve altın skorları gösterilemektedir.</w:t>
      </w:r>
      <w:r w:rsidR="00155D13">
        <w:rPr>
          <w:i/>
          <w:sz w:val="22"/>
          <w:szCs w:val="22"/>
        </w:rPr>
        <w:t xml:space="preserve"> </w:t>
      </w:r>
      <w:r w:rsidR="007D4AE4">
        <w:rPr>
          <w:i/>
          <w:sz w:val="22"/>
          <w:szCs w:val="22"/>
        </w:rPr>
        <w:br/>
      </w:r>
    </w:p>
    <w:p w:rsidR="002B6898" w:rsidRPr="001D55A5" w:rsidRDefault="00A613E9">
      <w:pPr>
        <w:pStyle w:val="Balk1"/>
        <w:jc w:val="both"/>
        <w:rPr>
          <w:sz w:val="24"/>
          <w:szCs w:val="24"/>
        </w:rPr>
      </w:pPr>
      <w:r w:rsidRPr="001D55A5">
        <w:rPr>
          <w:sz w:val="24"/>
          <w:szCs w:val="24"/>
        </w:rPr>
        <w:t>Giriş</w:t>
      </w:r>
    </w:p>
    <w:p w:rsidR="00870EED" w:rsidRDefault="007D4AE4" w:rsidP="00F3689F">
      <w:pPr>
        <w:pStyle w:val="BodyTextKeep"/>
        <w:ind w:right="0"/>
        <w:rPr>
          <w:color w:val="000000"/>
          <w:sz w:val="22"/>
          <w:szCs w:val="22"/>
        </w:rPr>
      </w:pPr>
      <w:r>
        <w:rPr>
          <w:color w:val="000000"/>
          <w:sz w:val="22"/>
          <w:szCs w:val="22"/>
        </w:rPr>
        <w:t>Program ilk çalışma esnasın</w:t>
      </w:r>
      <w:r w:rsidR="00204897">
        <w:rPr>
          <w:color w:val="000000"/>
          <w:sz w:val="22"/>
          <w:szCs w:val="22"/>
        </w:rPr>
        <w:t>da</w:t>
      </w:r>
      <w:r w:rsidR="00870EED">
        <w:rPr>
          <w:color w:val="000000"/>
          <w:sz w:val="22"/>
          <w:szCs w:val="22"/>
        </w:rPr>
        <w:t xml:space="preserve"> kullanıcıdan oyun tahtası için tahta boyutu, karelerin yüzde (%) kaçında altın olacak ve bunların yüzde (%) kaçı gizli olacak, kullanıcıların ilk oyuna başlama sırasında ne kadar altını olaca</w:t>
      </w:r>
      <w:r w:rsidR="001F5136">
        <w:rPr>
          <w:color w:val="000000"/>
          <w:sz w:val="22"/>
          <w:szCs w:val="22"/>
        </w:rPr>
        <w:t xml:space="preserve">k ve hamle başına adım sayısı </w:t>
      </w:r>
      <w:r w:rsidR="00870EED">
        <w:rPr>
          <w:color w:val="000000"/>
          <w:sz w:val="22"/>
          <w:szCs w:val="22"/>
        </w:rPr>
        <w:t>iste</w:t>
      </w:r>
      <w:r w:rsidR="004270E8">
        <w:rPr>
          <w:color w:val="000000"/>
          <w:sz w:val="22"/>
          <w:szCs w:val="22"/>
        </w:rPr>
        <w:t>n</w:t>
      </w:r>
      <w:r w:rsidR="00870EED">
        <w:rPr>
          <w:color w:val="000000"/>
          <w:sz w:val="22"/>
          <w:szCs w:val="22"/>
        </w:rPr>
        <w:t>mektedir.</w:t>
      </w:r>
    </w:p>
    <w:p w:rsidR="00870EED" w:rsidRDefault="00870EED" w:rsidP="00F3689F">
      <w:pPr>
        <w:pStyle w:val="BodyTextKeep"/>
        <w:ind w:right="0"/>
        <w:rPr>
          <w:color w:val="000000"/>
          <w:sz w:val="22"/>
          <w:szCs w:val="22"/>
        </w:rPr>
      </w:pPr>
    </w:p>
    <w:p w:rsidR="00155D13" w:rsidRPr="005367E0" w:rsidRDefault="00870EED" w:rsidP="00870EED">
      <w:pPr>
        <w:pStyle w:val="BodyTextKeep"/>
        <w:ind w:right="0"/>
        <w:rPr>
          <w:color w:val="000000"/>
          <w:sz w:val="22"/>
          <w:szCs w:val="22"/>
        </w:rPr>
      </w:pPr>
      <w:r>
        <w:rPr>
          <w:color w:val="000000"/>
          <w:sz w:val="22"/>
          <w:szCs w:val="22"/>
        </w:rPr>
        <w:t>Ardından oyuncular (A,B,C,D) için ayrı ayrı hamle ve hedef maliyetini istemektedir. Ardından “Oyunu Başlat” butonuna tıklayarak oyunu başlatmaktadır.</w:t>
      </w:r>
    </w:p>
    <w:p w:rsidR="00E01C04" w:rsidRPr="001D55A5" w:rsidRDefault="00E01C04">
      <w:pPr>
        <w:pStyle w:val="BodyTextKeep"/>
        <w:ind w:right="0"/>
        <w:rPr>
          <w:color w:val="000000"/>
          <w:sz w:val="22"/>
          <w:szCs w:val="22"/>
        </w:rPr>
      </w:pPr>
    </w:p>
    <w:p w:rsidR="00E01C04" w:rsidRPr="001D55A5" w:rsidRDefault="00E01C04" w:rsidP="00E01C04">
      <w:pPr>
        <w:pStyle w:val="Balk1"/>
        <w:jc w:val="both"/>
        <w:rPr>
          <w:sz w:val="24"/>
          <w:szCs w:val="24"/>
        </w:rPr>
      </w:pPr>
      <w:r w:rsidRPr="001D55A5">
        <w:rPr>
          <w:sz w:val="24"/>
          <w:szCs w:val="24"/>
        </w:rPr>
        <w:t>Temel Bilgiler</w:t>
      </w:r>
    </w:p>
    <w:p w:rsidR="001D55A5" w:rsidRPr="005367E0" w:rsidRDefault="001D55A5" w:rsidP="00155D13">
      <w:pPr>
        <w:rPr>
          <w:sz w:val="22"/>
          <w:szCs w:val="22"/>
        </w:rPr>
      </w:pPr>
      <w:r w:rsidRPr="005367E0">
        <w:rPr>
          <w:rFonts w:eastAsia="Times New Roman"/>
          <w:color w:val="000000"/>
          <w:sz w:val="22"/>
          <w:szCs w:val="22"/>
          <w:lang w:eastAsia="en-US"/>
        </w:rPr>
        <w:t>Program</w:t>
      </w:r>
      <w:r w:rsidR="00155D13">
        <w:rPr>
          <w:rFonts w:eastAsia="Times New Roman"/>
          <w:color w:val="000000"/>
          <w:sz w:val="22"/>
          <w:szCs w:val="22"/>
          <w:lang w:eastAsia="en-US"/>
        </w:rPr>
        <w:t xml:space="preserve"> </w:t>
      </w:r>
      <w:r w:rsidR="00C03363">
        <w:rPr>
          <w:rFonts w:eastAsia="Times New Roman"/>
          <w:color w:val="000000"/>
          <w:sz w:val="22"/>
          <w:szCs w:val="22"/>
          <w:lang w:eastAsia="en-US"/>
        </w:rPr>
        <w:t>C#</w:t>
      </w:r>
      <w:r w:rsidRPr="005367E0">
        <w:rPr>
          <w:rFonts w:eastAsia="Times New Roman"/>
          <w:color w:val="000000"/>
          <w:sz w:val="22"/>
          <w:szCs w:val="22"/>
          <w:lang w:eastAsia="en-US"/>
        </w:rPr>
        <w:t xml:space="preserve"> programlama dilinde geliştirilmiş olup, tümleşik geliştirme ortamı olarak “</w:t>
      </w:r>
      <w:r w:rsidR="00C03363">
        <w:rPr>
          <w:rFonts w:eastAsia="Times New Roman"/>
          <w:color w:val="000000"/>
          <w:sz w:val="22"/>
          <w:szCs w:val="22"/>
          <w:lang w:eastAsia="en-US"/>
        </w:rPr>
        <w:t>Microsoft Visual Studio Preview</w:t>
      </w:r>
      <w:r w:rsidRPr="005367E0">
        <w:rPr>
          <w:rFonts w:eastAsia="Times New Roman"/>
          <w:color w:val="000000"/>
          <w:sz w:val="22"/>
          <w:szCs w:val="22"/>
          <w:lang w:eastAsia="en-US"/>
        </w:rPr>
        <w:t>” kullanılmıştır.</w:t>
      </w:r>
      <w:r w:rsidR="00952690">
        <w:rPr>
          <w:rFonts w:eastAsia="Times New Roman"/>
          <w:color w:val="000000"/>
          <w:sz w:val="22"/>
          <w:szCs w:val="22"/>
          <w:lang w:eastAsia="en-US"/>
        </w:rPr>
        <w:t xml:space="preserve"> </w:t>
      </w:r>
      <w:r w:rsidR="00F541A1" w:rsidRPr="007C51C9">
        <w:rPr>
          <w:rFonts w:eastAsia="Times New Roman"/>
          <w:sz w:val="22"/>
          <w:szCs w:val="22"/>
        </w:rPr>
        <w:t xml:space="preserve">Akış diyagramı için </w:t>
      </w:r>
      <w:hyperlink r:id="rId11" w:history="1">
        <w:r w:rsidR="00F541A1" w:rsidRPr="007C51C9">
          <w:rPr>
            <w:rFonts w:eastAsia="Times New Roman"/>
            <w:color w:val="0000FF"/>
            <w:sz w:val="22"/>
            <w:szCs w:val="22"/>
            <w:u w:val="single"/>
          </w:rPr>
          <w:t>draw.io</w:t>
        </w:r>
      </w:hyperlink>
      <w:r w:rsidR="00C03363">
        <w:rPr>
          <w:rFonts w:eastAsia="Times New Roman"/>
          <w:sz w:val="22"/>
          <w:szCs w:val="22"/>
          <w:u w:val="single"/>
        </w:rPr>
        <w:t xml:space="preserve"> </w:t>
      </w:r>
      <w:r w:rsidR="00F541A1" w:rsidRPr="007C51C9">
        <w:rPr>
          <w:rFonts w:eastAsia="Times New Roman"/>
          <w:sz w:val="22"/>
          <w:szCs w:val="22"/>
        </w:rPr>
        <w:t>online diyagram yapma programı kullanılmıştır</w:t>
      </w:r>
    </w:p>
    <w:p w:rsidR="00E01C04" w:rsidRPr="001D55A5" w:rsidRDefault="00E01C04" w:rsidP="00E01C04">
      <w:pPr>
        <w:rPr>
          <w:sz w:val="22"/>
          <w:szCs w:val="22"/>
        </w:rPr>
      </w:pPr>
    </w:p>
    <w:p w:rsidR="00E01C04" w:rsidRPr="001D55A5" w:rsidRDefault="001D55A5" w:rsidP="00E01C04">
      <w:pPr>
        <w:pStyle w:val="Balk1"/>
        <w:jc w:val="both"/>
      </w:pPr>
      <w:r>
        <w:rPr>
          <w:sz w:val="24"/>
          <w:szCs w:val="24"/>
        </w:rPr>
        <w:t>Tasarım</w:t>
      </w:r>
    </w:p>
    <w:p w:rsidR="001D55A5" w:rsidRPr="005367E0" w:rsidRDefault="00C03363" w:rsidP="001D55A5">
      <w:pPr>
        <w:rPr>
          <w:sz w:val="22"/>
          <w:szCs w:val="22"/>
        </w:rPr>
      </w:pPr>
      <w:r>
        <w:rPr>
          <w:sz w:val="22"/>
          <w:szCs w:val="22"/>
        </w:rPr>
        <w:t>Altın Toplama Oyunu</w:t>
      </w:r>
      <w:r w:rsidR="00952690">
        <w:rPr>
          <w:sz w:val="22"/>
          <w:szCs w:val="22"/>
        </w:rPr>
        <w:t xml:space="preserve"> </w:t>
      </w:r>
      <w:r w:rsidR="001D55A5" w:rsidRPr="005367E0">
        <w:rPr>
          <w:sz w:val="22"/>
          <w:szCs w:val="22"/>
        </w:rPr>
        <w:t xml:space="preserve">programının programlanma aşamaları altta belirtilen başlıklar altında açıklanmıştır. </w:t>
      </w:r>
    </w:p>
    <w:p w:rsidR="00751BF2" w:rsidRDefault="00751BF2" w:rsidP="00E01C04">
      <w:pPr>
        <w:rPr>
          <w:sz w:val="22"/>
          <w:szCs w:val="22"/>
        </w:rPr>
      </w:pPr>
    </w:p>
    <w:p w:rsidR="001D55A5" w:rsidRPr="005367E0" w:rsidRDefault="001D55A5" w:rsidP="001D55A5">
      <w:pPr>
        <w:pStyle w:val="Balk1"/>
        <w:numPr>
          <w:ilvl w:val="1"/>
          <w:numId w:val="13"/>
        </w:numPr>
        <w:jc w:val="both"/>
        <w:rPr>
          <w:sz w:val="24"/>
          <w:szCs w:val="24"/>
        </w:rPr>
      </w:pPr>
      <w:r w:rsidRPr="005367E0">
        <w:rPr>
          <w:sz w:val="24"/>
          <w:szCs w:val="24"/>
        </w:rPr>
        <w:t>Algoritma</w:t>
      </w:r>
    </w:p>
    <w:p w:rsidR="00870EED" w:rsidRDefault="00870EED" w:rsidP="00870EED">
      <w:pPr>
        <w:pStyle w:val="BodyTextKeep"/>
        <w:ind w:right="0"/>
        <w:rPr>
          <w:color w:val="000000"/>
          <w:sz w:val="22"/>
          <w:szCs w:val="22"/>
        </w:rPr>
      </w:pPr>
      <w:r>
        <w:rPr>
          <w:color w:val="000000"/>
          <w:sz w:val="22"/>
          <w:szCs w:val="22"/>
        </w:rPr>
        <w:t>Program ilk çalışma esnasında kullanıcıdan oyun tahtası için tahta boyutu, karelerin yüzde (%) kaçında altın olacak ve bunların yüzde (%) kaçı gizli olacak, kullanıcıların ilk oyuna başlama sırasında ne kadar altını ola</w:t>
      </w:r>
      <w:r w:rsidR="001F5136">
        <w:rPr>
          <w:color w:val="000000"/>
          <w:sz w:val="22"/>
          <w:szCs w:val="22"/>
        </w:rPr>
        <w:t>cak ve hamle başına adım sayısı</w:t>
      </w:r>
      <w:r>
        <w:rPr>
          <w:color w:val="000000"/>
          <w:sz w:val="22"/>
          <w:szCs w:val="22"/>
        </w:rPr>
        <w:t xml:space="preserve"> ve kullanıcıların hamle ve hedef maliyetleri istenmektedir.</w:t>
      </w:r>
      <w:r w:rsidR="001F5136">
        <w:rPr>
          <w:color w:val="000000"/>
          <w:sz w:val="22"/>
          <w:szCs w:val="22"/>
        </w:rPr>
        <w:t xml:space="preserve"> Ardından “Oyunu Başlat” butonuna tıklayarak oyunu başlatmaktadır.</w:t>
      </w:r>
    </w:p>
    <w:p w:rsidR="001F5136" w:rsidRDefault="001F5136" w:rsidP="00870EED">
      <w:pPr>
        <w:pStyle w:val="BodyTextKeep"/>
        <w:ind w:right="0"/>
        <w:rPr>
          <w:color w:val="000000"/>
          <w:sz w:val="22"/>
          <w:szCs w:val="22"/>
        </w:rPr>
      </w:pPr>
    </w:p>
    <w:p w:rsidR="001F5136" w:rsidRDefault="001F5136" w:rsidP="00870EED">
      <w:pPr>
        <w:pStyle w:val="BodyTextKeep"/>
        <w:ind w:right="0"/>
        <w:rPr>
          <w:color w:val="000000"/>
          <w:sz w:val="22"/>
          <w:szCs w:val="22"/>
        </w:rPr>
      </w:pPr>
      <w:r>
        <w:rPr>
          <w:color w:val="000000"/>
          <w:sz w:val="22"/>
          <w:szCs w:val="22"/>
        </w:rPr>
        <w:t>Oyun başladıktan sonra “Oyna” butonuna her tıklanmasında önce A kullanıcısı ardından B, C ve D kullanıcıları sırayla hamle yapmaktadır. Kullanıcılar hamle yapmadan önce kendisine en yakın altın karesini hedefleyerek ileri, geri, aşağı ve yukarı olacak şekilde hareket etmektedir. Hamle ve hedeflemelerde kullanıcı adına göre belirlenen maliyetler kullanıcıdan tahsil edilmektedir.</w:t>
      </w:r>
    </w:p>
    <w:p w:rsidR="001F5136" w:rsidRDefault="001F5136" w:rsidP="00870EED">
      <w:pPr>
        <w:pStyle w:val="BodyTextKeep"/>
        <w:ind w:right="0"/>
        <w:rPr>
          <w:color w:val="000000"/>
          <w:sz w:val="22"/>
          <w:szCs w:val="22"/>
        </w:rPr>
      </w:pPr>
    </w:p>
    <w:p w:rsidR="001D55A5" w:rsidRDefault="001F5136" w:rsidP="001F5136">
      <w:pPr>
        <w:pStyle w:val="BodyTextKeep"/>
        <w:ind w:right="0"/>
        <w:rPr>
          <w:sz w:val="22"/>
          <w:szCs w:val="22"/>
        </w:rPr>
      </w:pPr>
      <w:r>
        <w:rPr>
          <w:color w:val="000000"/>
          <w:sz w:val="22"/>
          <w:szCs w:val="22"/>
        </w:rPr>
        <w:t>Oyun bu şekilde kullanıcılarda altın tükenene kadar ve hatta tahta da altın kalmayana kadar devam etmektedir. Oyun sonunda oyunculara göre hamle ve altın gibi maliyetlerin skorları görünmektedir.</w:t>
      </w:r>
    </w:p>
    <w:p w:rsidR="006A20F1" w:rsidRDefault="006A20F1" w:rsidP="001D55A5">
      <w:pPr>
        <w:pStyle w:val="BodyTextKeep"/>
        <w:ind w:right="0"/>
        <w:rPr>
          <w:sz w:val="22"/>
          <w:szCs w:val="22"/>
        </w:rPr>
      </w:pPr>
    </w:p>
    <w:p w:rsidR="002B152B" w:rsidRDefault="002B152B" w:rsidP="001D55A5">
      <w:pPr>
        <w:pStyle w:val="BodyTextKeep"/>
        <w:ind w:right="0"/>
        <w:rPr>
          <w:sz w:val="22"/>
          <w:szCs w:val="22"/>
        </w:rPr>
      </w:pPr>
    </w:p>
    <w:p w:rsidR="002B152B" w:rsidRPr="005367E0" w:rsidRDefault="002B152B" w:rsidP="001D55A5">
      <w:pPr>
        <w:pStyle w:val="BodyTextKeep"/>
        <w:ind w:right="0"/>
        <w:rPr>
          <w:sz w:val="22"/>
          <w:szCs w:val="22"/>
        </w:rPr>
      </w:pPr>
    </w:p>
    <w:p w:rsidR="001F5136" w:rsidRPr="002B152B" w:rsidRDefault="001F5136" w:rsidP="002B152B">
      <w:pPr>
        <w:pStyle w:val="BodyTextKeep"/>
        <w:numPr>
          <w:ilvl w:val="0"/>
          <w:numId w:val="12"/>
        </w:numPr>
        <w:ind w:right="0"/>
        <w:rPr>
          <w:b/>
          <w:sz w:val="22"/>
          <w:szCs w:val="22"/>
        </w:rPr>
      </w:pPr>
      <w:r>
        <w:rPr>
          <w:b/>
          <w:sz w:val="22"/>
          <w:szCs w:val="22"/>
        </w:rPr>
        <w:t xml:space="preserve">Main.cs </w:t>
      </w:r>
      <w:r w:rsidR="002B152B">
        <w:rPr>
          <w:b/>
          <w:sz w:val="22"/>
          <w:szCs w:val="22"/>
        </w:rPr>
        <w:t xml:space="preserve">: </w:t>
      </w:r>
      <w:r w:rsidR="002B152B">
        <w:rPr>
          <w:sz w:val="22"/>
          <w:szCs w:val="22"/>
        </w:rPr>
        <w:t>Programın başlamasını sağlayan sınıftır. İçerisinde “</w:t>
      </w:r>
      <w:r w:rsidR="002B152B" w:rsidRPr="002B152B">
        <w:rPr>
          <w:b/>
          <w:sz w:val="22"/>
          <w:szCs w:val="22"/>
        </w:rPr>
        <w:t>GameSettingsForm</w:t>
      </w:r>
      <w:r w:rsidR="002B152B">
        <w:rPr>
          <w:sz w:val="22"/>
          <w:szCs w:val="22"/>
        </w:rPr>
        <w:t>” formunu çalıştırarak oyunu başlamaktadır.</w:t>
      </w:r>
    </w:p>
    <w:p w:rsidR="002B152B" w:rsidRDefault="002B152B" w:rsidP="002B152B">
      <w:pPr>
        <w:pStyle w:val="BodyTextKeep"/>
        <w:ind w:left="720" w:right="0"/>
        <w:rPr>
          <w:b/>
          <w:sz w:val="22"/>
          <w:szCs w:val="22"/>
        </w:rPr>
      </w:pPr>
    </w:p>
    <w:p w:rsidR="00C62D6B" w:rsidRDefault="00C62D6B" w:rsidP="002B152B">
      <w:pPr>
        <w:pStyle w:val="BodyTextKeep"/>
        <w:ind w:left="720" w:right="0"/>
        <w:rPr>
          <w:b/>
          <w:sz w:val="22"/>
          <w:szCs w:val="22"/>
        </w:rPr>
      </w:pPr>
    </w:p>
    <w:p w:rsidR="001D55A5" w:rsidRPr="00E311A0" w:rsidRDefault="002B152B" w:rsidP="00CB66C6">
      <w:pPr>
        <w:pStyle w:val="BodyTextKeep"/>
        <w:numPr>
          <w:ilvl w:val="0"/>
          <w:numId w:val="12"/>
        </w:numPr>
        <w:ind w:right="0"/>
        <w:jc w:val="left"/>
        <w:rPr>
          <w:b/>
          <w:sz w:val="22"/>
          <w:szCs w:val="22"/>
        </w:rPr>
      </w:pPr>
      <w:r w:rsidRPr="00E311A0">
        <w:rPr>
          <w:b/>
          <w:sz w:val="22"/>
          <w:szCs w:val="22"/>
        </w:rPr>
        <w:t>GameSettingsForm</w:t>
      </w:r>
      <w:r w:rsidR="001F5136" w:rsidRPr="00E311A0">
        <w:rPr>
          <w:b/>
          <w:sz w:val="22"/>
          <w:szCs w:val="22"/>
        </w:rPr>
        <w:t>.cs</w:t>
      </w:r>
      <w:r w:rsidR="001D55A5" w:rsidRPr="00E311A0">
        <w:rPr>
          <w:b/>
          <w:sz w:val="22"/>
          <w:szCs w:val="22"/>
        </w:rPr>
        <w:t>:</w:t>
      </w:r>
      <w:r w:rsidR="001F5136" w:rsidRPr="00E311A0">
        <w:rPr>
          <w:b/>
          <w:sz w:val="22"/>
          <w:szCs w:val="22"/>
        </w:rPr>
        <w:t xml:space="preserve"> </w:t>
      </w:r>
      <w:r w:rsidR="001F5136" w:rsidRPr="00E311A0">
        <w:rPr>
          <w:sz w:val="22"/>
          <w:szCs w:val="22"/>
        </w:rPr>
        <w:t>Bu form</w:t>
      </w:r>
      <w:r w:rsidR="001F5136" w:rsidRPr="00E311A0">
        <w:rPr>
          <w:b/>
          <w:sz w:val="22"/>
          <w:szCs w:val="22"/>
        </w:rPr>
        <w:t xml:space="preserve"> </w:t>
      </w:r>
      <w:r w:rsidR="001F5136" w:rsidRPr="00E311A0">
        <w:rPr>
          <w:sz w:val="22"/>
          <w:szCs w:val="22"/>
        </w:rPr>
        <w:t xml:space="preserve">ekranında kullanıcıdan oyun tahtası için </w:t>
      </w:r>
      <w:r w:rsidR="001F5136" w:rsidRPr="00E311A0">
        <w:rPr>
          <w:color w:val="000000"/>
          <w:sz w:val="22"/>
          <w:szCs w:val="22"/>
        </w:rPr>
        <w:t xml:space="preserve">tahta boyutu, karelerin yüzde (%) kaçında altın olacak ve bunların yüzde (%) kaçı gizli olacak, kullanıcıların ilk oyuna başlama sırasında ne kadar altını olacak ve hamle başına adım sayısı ve kullanıcılar için ise kullanıcıların hamle ve hedef </w:t>
      </w:r>
      <w:r w:rsidR="001F5136" w:rsidRPr="00E311A0">
        <w:rPr>
          <w:color w:val="000000"/>
          <w:sz w:val="22"/>
          <w:szCs w:val="22"/>
        </w:rPr>
        <w:lastRenderedPageBreak/>
        <w:t>maliyetleri istenmektedir.</w:t>
      </w:r>
      <w:r w:rsidR="00C62D6B" w:rsidRPr="00E311A0">
        <w:rPr>
          <w:color w:val="000000"/>
          <w:sz w:val="22"/>
          <w:szCs w:val="22"/>
        </w:rPr>
        <w:br/>
      </w:r>
      <w:r w:rsidR="00204897" w:rsidRPr="00E311A0">
        <w:rPr>
          <w:sz w:val="22"/>
          <w:szCs w:val="22"/>
        </w:rPr>
        <w:br/>
      </w:r>
    </w:p>
    <w:p w:rsidR="001D55A5" w:rsidRPr="002B152B" w:rsidRDefault="002B152B" w:rsidP="008120A4">
      <w:pPr>
        <w:pStyle w:val="BodyTextKeep"/>
        <w:numPr>
          <w:ilvl w:val="0"/>
          <w:numId w:val="12"/>
        </w:numPr>
        <w:ind w:right="0"/>
        <w:rPr>
          <w:b/>
          <w:sz w:val="22"/>
          <w:szCs w:val="22"/>
        </w:rPr>
      </w:pPr>
      <w:r w:rsidRPr="002B152B">
        <w:rPr>
          <w:b/>
          <w:sz w:val="22"/>
          <w:szCs w:val="22"/>
        </w:rPr>
        <w:t xml:space="preserve">GameStartForm.cs: </w:t>
      </w:r>
      <w:r w:rsidRPr="002B152B">
        <w:rPr>
          <w:sz w:val="22"/>
          <w:szCs w:val="22"/>
        </w:rPr>
        <w:t>Kullanıcı tarafından istenilen oyun ayarlarından sonra “</w:t>
      </w:r>
      <w:r w:rsidRPr="002B152B">
        <w:rPr>
          <w:b/>
          <w:sz w:val="22"/>
          <w:szCs w:val="22"/>
        </w:rPr>
        <w:t>GameStartForm</w:t>
      </w:r>
      <w:r w:rsidRPr="002B152B">
        <w:rPr>
          <w:sz w:val="22"/>
          <w:szCs w:val="22"/>
        </w:rPr>
        <w:t>” formu çalışarak</w:t>
      </w:r>
      <w:r>
        <w:rPr>
          <w:sz w:val="22"/>
          <w:szCs w:val="22"/>
        </w:rPr>
        <w:t xml:space="preserve"> öncelikle tahtanı ve tahta üzerindeki kareler oluşturuluyor ve üzerine belirtilen miktarlarda altınlar yerleştiriliyor oyun sahnesini hazırlandıktan sonra</w:t>
      </w:r>
      <w:r w:rsidRPr="002B152B">
        <w:rPr>
          <w:sz w:val="22"/>
          <w:szCs w:val="22"/>
        </w:rPr>
        <w:t xml:space="preserve"> oyun oynanmaktadır. </w:t>
      </w:r>
      <w:r w:rsidR="0069069E" w:rsidRPr="002B152B">
        <w:rPr>
          <w:sz w:val="22"/>
          <w:szCs w:val="22"/>
        </w:rPr>
        <w:t>kullanıcıdan ad soyad, eposta, doğum tarihi ve şifre istenilmektedir.</w:t>
      </w:r>
      <w:r>
        <w:rPr>
          <w:sz w:val="22"/>
          <w:szCs w:val="22"/>
        </w:rPr>
        <w:t xml:space="preserve"> Oyun sırasında altınlar bitene kadar bu form ekranı oyun sahnesi olarak açık kalıyor . Oyun sonunda skorlar gösterilip  oyun sona eriyor.</w:t>
      </w:r>
      <w:r w:rsidR="00204897" w:rsidRPr="002B152B">
        <w:rPr>
          <w:sz w:val="22"/>
          <w:szCs w:val="22"/>
        </w:rPr>
        <w:br/>
      </w:r>
    </w:p>
    <w:p w:rsidR="001D55A5" w:rsidRDefault="001D55A5" w:rsidP="001D55A5">
      <w:pPr>
        <w:pStyle w:val="Balk1"/>
        <w:numPr>
          <w:ilvl w:val="1"/>
          <w:numId w:val="13"/>
        </w:numPr>
        <w:jc w:val="both"/>
        <w:rPr>
          <w:sz w:val="24"/>
          <w:szCs w:val="24"/>
        </w:rPr>
      </w:pPr>
      <w:r w:rsidRPr="005367E0">
        <w:rPr>
          <w:sz w:val="24"/>
          <w:szCs w:val="24"/>
        </w:rPr>
        <w:t xml:space="preserve">Kullanılan </w:t>
      </w:r>
      <w:r w:rsidR="00631A7E">
        <w:rPr>
          <w:sz w:val="24"/>
          <w:szCs w:val="24"/>
        </w:rPr>
        <w:t xml:space="preserve">Sınıflar </w:t>
      </w:r>
      <w:r w:rsidRPr="005367E0">
        <w:rPr>
          <w:sz w:val="24"/>
          <w:szCs w:val="24"/>
        </w:rPr>
        <w:t xml:space="preserve">ve </w:t>
      </w:r>
      <w:r w:rsidR="00631A7E" w:rsidRPr="005367E0">
        <w:rPr>
          <w:sz w:val="24"/>
          <w:szCs w:val="24"/>
        </w:rPr>
        <w:t>Fonksiyonlar</w:t>
      </w:r>
    </w:p>
    <w:p w:rsidR="00514F10" w:rsidRPr="00514F10" w:rsidRDefault="00514F10" w:rsidP="00514F10"/>
    <w:p w:rsidR="00E311A0" w:rsidRDefault="00E311A0" w:rsidP="008B06E5">
      <w:pPr>
        <w:pStyle w:val="ListeParagraf"/>
        <w:numPr>
          <w:ilvl w:val="2"/>
          <w:numId w:val="13"/>
        </w:numPr>
        <w:rPr>
          <w:b/>
          <w:sz w:val="22"/>
          <w:szCs w:val="22"/>
        </w:rPr>
      </w:pPr>
      <w:r w:rsidRPr="002B152B">
        <w:rPr>
          <w:b/>
          <w:sz w:val="22"/>
          <w:szCs w:val="22"/>
        </w:rPr>
        <w:t>GameSettingsForm</w:t>
      </w:r>
      <w:r>
        <w:rPr>
          <w:b/>
          <w:sz w:val="22"/>
          <w:szCs w:val="22"/>
        </w:rPr>
        <w:t xml:space="preserve">.cs : </w:t>
      </w:r>
      <w:r>
        <w:rPr>
          <w:color w:val="000000"/>
          <w:sz w:val="22"/>
          <w:szCs w:val="22"/>
        </w:rPr>
        <w:t>İçerisindeki değişkenler kullanıcıdan alınan değerlere göre doldurulmaktadır.</w:t>
      </w:r>
      <w:r>
        <w:rPr>
          <w:color w:val="000000"/>
          <w:sz w:val="22"/>
          <w:szCs w:val="22"/>
        </w:rPr>
        <w:br/>
      </w:r>
      <w:r>
        <w:rPr>
          <w:color w:val="000000"/>
          <w:sz w:val="22"/>
          <w:szCs w:val="22"/>
        </w:rPr>
        <w:br/>
        <w:t>Bunları tanımlayacak olursak;</w:t>
      </w:r>
      <w:r>
        <w:rPr>
          <w:color w:val="000000"/>
          <w:sz w:val="22"/>
          <w:szCs w:val="22"/>
        </w:rPr>
        <w:br/>
      </w:r>
      <w:r>
        <w:rPr>
          <w:color w:val="000000"/>
          <w:sz w:val="22"/>
          <w:szCs w:val="22"/>
        </w:rPr>
        <w:br/>
      </w:r>
      <w:r w:rsidRPr="00C62D6B">
        <w:rPr>
          <w:b/>
          <w:sz w:val="22"/>
          <w:szCs w:val="22"/>
        </w:rPr>
        <w:t>tahtaSatir :</w:t>
      </w:r>
      <w:r>
        <w:rPr>
          <w:b/>
          <w:sz w:val="22"/>
          <w:szCs w:val="22"/>
        </w:rPr>
        <w:t xml:space="preserve"> </w:t>
      </w:r>
      <w:r w:rsidRPr="00C62D6B">
        <w:rPr>
          <w:sz w:val="22"/>
          <w:szCs w:val="22"/>
        </w:rPr>
        <w:t>Tahta üzerinde kaç adet satır olacağı bilgisini tutmaktadır.</w:t>
      </w:r>
      <w:r>
        <w:rPr>
          <w:sz w:val="22"/>
          <w:szCs w:val="22"/>
        </w:rPr>
        <w:br/>
      </w:r>
      <w:r>
        <w:rPr>
          <w:b/>
          <w:sz w:val="22"/>
          <w:szCs w:val="22"/>
        </w:rPr>
        <w:br/>
      </w:r>
      <w:r w:rsidRPr="00C62D6B">
        <w:rPr>
          <w:b/>
          <w:sz w:val="22"/>
          <w:szCs w:val="22"/>
        </w:rPr>
        <w:t>tahtaSutun :</w:t>
      </w:r>
      <w:r w:rsidRPr="00C62D6B">
        <w:rPr>
          <w:sz w:val="22"/>
          <w:szCs w:val="22"/>
        </w:rPr>
        <w:t xml:space="preserve"> Tahta üzerinde kaç adet </w:t>
      </w:r>
      <w:r>
        <w:rPr>
          <w:sz w:val="22"/>
          <w:szCs w:val="22"/>
        </w:rPr>
        <w:t>sütun</w:t>
      </w:r>
      <w:r w:rsidRPr="00C62D6B">
        <w:rPr>
          <w:sz w:val="22"/>
          <w:szCs w:val="22"/>
        </w:rPr>
        <w:t xml:space="preserve"> olacağı bilgisini tutmaktadır.</w:t>
      </w:r>
      <w:r>
        <w:rPr>
          <w:sz w:val="22"/>
          <w:szCs w:val="22"/>
        </w:rPr>
        <w:br/>
      </w:r>
      <w:r>
        <w:rPr>
          <w:b/>
          <w:sz w:val="22"/>
          <w:szCs w:val="22"/>
        </w:rPr>
        <w:br/>
      </w:r>
      <w:r w:rsidRPr="00C62D6B">
        <w:rPr>
          <w:b/>
          <w:sz w:val="22"/>
          <w:szCs w:val="22"/>
        </w:rPr>
        <w:t>kareYuzde :</w:t>
      </w:r>
      <w:r w:rsidRPr="00C62D6B">
        <w:rPr>
          <w:sz w:val="22"/>
          <w:szCs w:val="22"/>
        </w:rPr>
        <w:t xml:space="preserve"> Tahta üzerinde</w:t>
      </w:r>
      <w:r>
        <w:rPr>
          <w:sz w:val="22"/>
          <w:szCs w:val="22"/>
        </w:rPr>
        <w:t>ki karelerin yüzde (%) kaçında altın olacağını tutmaktadır.</w:t>
      </w:r>
      <w:r>
        <w:rPr>
          <w:sz w:val="22"/>
          <w:szCs w:val="22"/>
        </w:rPr>
        <w:br/>
      </w:r>
      <w:r>
        <w:rPr>
          <w:sz w:val="22"/>
          <w:szCs w:val="22"/>
        </w:rPr>
        <w:br/>
      </w:r>
      <w:r w:rsidRPr="00C62D6B">
        <w:rPr>
          <w:b/>
          <w:sz w:val="22"/>
          <w:szCs w:val="22"/>
        </w:rPr>
        <w:t>gizliKareYuzde :</w:t>
      </w:r>
      <w:r>
        <w:rPr>
          <w:b/>
          <w:sz w:val="22"/>
          <w:szCs w:val="22"/>
        </w:rPr>
        <w:t xml:space="preserve"> </w:t>
      </w:r>
      <w:r>
        <w:rPr>
          <w:sz w:val="22"/>
          <w:szCs w:val="22"/>
        </w:rPr>
        <w:t>Belirtilen karelerin yüzde (%) kaçında saklı altın bulunacağı değerini tutmaktadır.</w:t>
      </w:r>
      <w:r>
        <w:rPr>
          <w:sz w:val="22"/>
          <w:szCs w:val="22"/>
        </w:rPr>
        <w:br/>
      </w:r>
      <w:r>
        <w:rPr>
          <w:b/>
          <w:sz w:val="22"/>
          <w:szCs w:val="22"/>
        </w:rPr>
        <w:br/>
      </w:r>
      <w:r w:rsidRPr="00C62D6B">
        <w:rPr>
          <w:b/>
          <w:sz w:val="22"/>
          <w:szCs w:val="22"/>
        </w:rPr>
        <w:t>kullaniciAltinSayisi :</w:t>
      </w:r>
      <w:r>
        <w:rPr>
          <w:b/>
          <w:sz w:val="22"/>
          <w:szCs w:val="22"/>
        </w:rPr>
        <w:t xml:space="preserve"> </w:t>
      </w:r>
      <w:r>
        <w:rPr>
          <w:sz w:val="22"/>
          <w:szCs w:val="22"/>
        </w:rPr>
        <w:t>Kullanıcının ilk başlangıçta kaç adet altını olacağı bilgisini tutmaktadır.</w:t>
      </w:r>
      <w:r>
        <w:rPr>
          <w:sz w:val="22"/>
          <w:szCs w:val="22"/>
        </w:rPr>
        <w:br/>
      </w:r>
      <w:r>
        <w:rPr>
          <w:b/>
          <w:sz w:val="22"/>
          <w:szCs w:val="22"/>
        </w:rPr>
        <w:br/>
      </w:r>
      <w:r w:rsidRPr="00C62D6B">
        <w:rPr>
          <w:b/>
          <w:sz w:val="22"/>
          <w:szCs w:val="22"/>
        </w:rPr>
        <w:t>adimSayisi :</w:t>
      </w:r>
      <w:r>
        <w:rPr>
          <w:b/>
          <w:sz w:val="22"/>
          <w:szCs w:val="22"/>
        </w:rPr>
        <w:t xml:space="preserve"> </w:t>
      </w:r>
      <w:r>
        <w:rPr>
          <w:sz w:val="22"/>
          <w:szCs w:val="22"/>
        </w:rPr>
        <w:t>Kullanıcının her hamlede ne kadar adım atacağı bilgisini tutmaktadır.</w:t>
      </w:r>
      <w:r>
        <w:rPr>
          <w:sz w:val="22"/>
          <w:szCs w:val="22"/>
        </w:rPr>
        <w:br/>
      </w:r>
      <w:r>
        <w:rPr>
          <w:sz w:val="22"/>
          <w:szCs w:val="22"/>
        </w:rPr>
        <w:br/>
      </w:r>
      <w:r w:rsidRPr="00C62D6B">
        <w:rPr>
          <w:b/>
          <w:sz w:val="22"/>
          <w:szCs w:val="22"/>
        </w:rPr>
        <w:t>aHamle :</w:t>
      </w:r>
      <w:r>
        <w:rPr>
          <w:b/>
          <w:sz w:val="22"/>
          <w:szCs w:val="22"/>
        </w:rPr>
        <w:t xml:space="preserve"> </w:t>
      </w:r>
      <w:r>
        <w:rPr>
          <w:sz w:val="22"/>
          <w:szCs w:val="22"/>
        </w:rPr>
        <w:t>A oyuncusunun hamle maliyetini tutmaktadır.</w:t>
      </w:r>
      <w:r>
        <w:rPr>
          <w:b/>
          <w:sz w:val="22"/>
          <w:szCs w:val="22"/>
        </w:rPr>
        <w:br/>
      </w:r>
      <w:r w:rsidRPr="00C62D6B">
        <w:rPr>
          <w:b/>
          <w:sz w:val="22"/>
          <w:szCs w:val="22"/>
        </w:rPr>
        <w:t>aHedef :</w:t>
      </w:r>
      <w:r>
        <w:rPr>
          <w:b/>
          <w:sz w:val="22"/>
          <w:szCs w:val="22"/>
        </w:rPr>
        <w:t xml:space="preserve"> </w:t>
      </w:r>
      <w:r>
        <w:rPr>
          <w:sz w:val="22"/>
          <w:szCs w:val="22"/>
        </w:rPr>
        <w:t>A oyuncusunun hedef maliyetini tutmaktadır.</w:t>
      </w:r>
      <w:r>
        <w:rPr>
          <w:b/>
          <w:sz w:val="22"/>
          <w:szCs w:val="22"/>
        </w:rPr>
        <w:br/>
      </w:r>
      <w:r>
        <w:rPr>
          <w:b/>
          <w:sz w:val="22"/>
          <w:szCs w:val="22"/>
        </w:rPr>
        <w:br/>
      </w:r>
      <w:r w:rsidRPr="00C62D6B">
        <w:rPr>
          <w:b/>
          <w:sz w:val="22"/>
          <w:szCs w:val="22"/>
        </w:rPr>
        <w:lastRenderedPageBreak/>
        <w:t>bHamle :</w:t>
      </w:r>
      <w:r w:rsidRPr="004E7321">
        <w:rPr>
          <w:sz w:val="22"/>
          <w:szCs w:val="22"/>
        </w:rPr>
        <w:t xml:space="preserve"> </w:t>
      </w:r>
      <w:r>
        <w:rPr>
          <w:sz w:val="22"/>
          <w:szCs w:val="22"/>
        </w:rPr>
        <w:t>B oyuncusunun hamle maliyetini tutmaktadır.</w:t>
      </w:r>
      <w:r>
        <w:rPr>
          <w:b/>
          <w:sz w:val="22"/>
          <w:szCs w:val="22"/>
        </w:rPr>
        <w:br/>
      </w:r>
      <w:r w:rsidRPr="00C62D6B">
        <w:rPr>
          <w:b/>
          <w:sz w:val="22"/>
          <w:szCs w:val="22"/>
        </w:rPr>
        <w:t>bHedef :</w:t>
      </w:r>
      <w:r w:rsidRPr="004E7321">
        <w:rPr>
          <w:sz w:val="22"/>
          <w:szCs w:val="22"/>
        </w:rPr>
        <w:t xml:space="preserve"> </w:t>
      </w:r>
      <w:r>
        <w:rPr>
          <w:sz w:val="22"/>
          <w:szCs w:val="22"/>
        </w:rPr>
        <w:t>B oyuncusunun hedef maliyetini tutmaktadır.</w:t>
      </w:r>
      <w:r>
        <w:rPr>
          <w:sz w:val="22"/>
          <w:szCs w:val="22"/>
        </w:rPr>
        <w:br/>
      </w:r>
      <w:r>
        <w:rPr>
          <w:sz w:val="22"/>
          <w:szCs w:val="22"/>
        </w:rPr>
        <w:br/>
      </w:r>
      <w:r w:rsidRPr="00C62D6B">
        <w:rPr>
          <w:b/>
          <w:sz w:val="22"/>
          <w:szCs w:val="22"/>
        </w:rPr>
        <w:t>cHamle :</w:t>
      </w:r>
      <w:r w:rsidRPr="004E7321">
        <w:rPr>
          <w:sz w:val="22"/>
          <w:szCs w:val="22"/>
        </w:rPr>
        <w:t xml:space="preserve"> </w:t>
      </w:r>
      <w:r>
        <w:rPr>
          <w:sz w:val="22"/>
          <w:szCs w:val="22"/>
        </w:rPr>
        <w:t>C oyuncusunun hamle maliyetini tutmaktadır.</w:t>
      </w:r>
      <w:r>
        <w:rPr>
          <w:b/>
          <w:sz w:val="22"/>
          <w:szCs w:val="22"/>
        </w:rPr>
        <w:br/>
      </w:r>
      <w:r w:rsidRPr="00C62D6B">
        <w:rPr>
          <w:b/>
          <w:sz w:val="22"/>
          <w:szCs w:val="22"/>
        </w:rPr>
        <w:t>cHedef :</w:t>
      </w:r>
      <w:r w:rsidRPr="004E7321">
        <w:rPr>
          <w:sz w:val="22"/>
          <w:szCs w:val="22"/>
        </w:rPr>
        <w:t xml:space="preserve"> </w:t>
      </w:r>
      <w:r>
        <w:rPr>
          <w:sz w:val="22"/>
          <w:szCs w:val="22"/>
        </w:rPr>
        <w:t>C oyuncusunun hedef maliyetini tutmaktadır.</w:t>
      </w:r>
      <w:r>
        <w:rPr>
          <w:b/>
          <w:sz w:val="22"/>
          <w:szCs w:val="22"/>
        </w:rPr>
        <w:br/>
      </w:r>
      <w:r>
        <w:rPr>
          <w:b/>
          <w:sz w:val="22"/>
          <w:szCs w:val="22"/>
        </w:rPr>
        <w:br/>
      </w:r>
      <w:r w:rsidRPr="00C62D6B">
        <w:rPr>
          <w:b/>
          <w:sz w:val="22"/>
          <w:szCs w:val="22"/>
        </w:rPr>
        <w:t>dHamle :</w:t>
      </w:r>
      <w:r w:rsidRPr="004E7321">
        <w:rPr>
          <w:sz w:val="22"/>
          <w:szCs w:val="22"/>
        </w:rPr>
        <w:t xml:space="preserve"> </w:t>
      </w:r>
      <w:r>
        <w:rPr>
          <w:sz w:val="22"/>
          <w:szCs w:val="22"/>
        </w:rPr>
        <w:t>D oyuncusunun hedef maliyetini tutmaktadır.</w:t>
      </w:r>
      <w:r>
        <w:rPr>
          <w:b/>
          <w:sz w:val="22"/>
          <w:szCs w:val="22"/>
        </w:rPr>
        <w:br/>
        <w:t xml:space="preserve">dHedef </w:t>
      </w:r>
      <w:r w:rsidRPr="00C62D6B">
        <w:rPr>
          <w:b/>
          <w:sz w:val="22"/>
          <w:szCs w:val="22"/>
        </w:rPr>
        <w:t>:</w:t>
      </w:r>
      <w:r w:rsidRPr="004E7321">
        <w:rPr>
          <w:sz w:val="22"/>
          <w:szCs w:val="22"/>
        </w:rPr>
        <w:t xml:space="preserve"> </w:t>
      </w:r>
      <w:r>
        <w:rPr>
          <w:sz w:val="22"/>
          <w:szCs w:val="22"/>
        </w:rPr>
        <w:t>D oyuncusunun hedef maliyetini tutmaktadır.</w:t>
      </w:r>
      <w:r>
        <w:rPr>
          <w:sz w:val="22"/>
          <w:szCs w:val="22"/>
        </w:rPr>
        <w:br/>
      </w:r>
      <w:r>
        <w:rPr>
          <w:sz w:val="22"/>
          <w:szCs w:val="22"/>
        </w:rPr>
        <w:br/>
        <w:t>Alınan değerlerden sonra “</w:t>
      </w:r>
      <w:r w:rsidRPr="002B152B">
        <w:rPr>
          <w:b/>
          <w:sz w:val="22"/>
          <w:szCs w:val="22"/>
        </w:rPr>
        <w:t>GameStartForm</w:t>
      </w:r>
      <w:r>
        <w:rPr>
          <w:b/>
          <w:sz w:val="22"/>
          <w:szCs w:val="22"/>
        </w:rPr>
        <w:t xml:space="preserve">” </w:t>
      </w:r>
      <w:r>
        <w:rPr>
          <w:sz w:val="22"/>
          <w:szCs w:val="22"/>
        </w:rPr>
        <w:t>formunun constructer fonksiyonuna değerler gönderilmektedir.</w:t>
      </w:r>
      <w:r>
        <w:rPr>
          <w:sz w:val="22"/>
          <w:szCs w:val="22"/>
        </w:rPr>
        <w:br/>
      </w:r>
    </w:p>
    <w:p w:rsidR="00E311A0" w:rsidRPr="00E311A0" w:rsidRDefault="00E311A0" w:rsidP="008B06E5">
      <w:pPr>
        <w:pStyle w:val="ListeParagraf"/>
        <w:numPr>
          <w:ilvl w:val="2"/>
          <w:numId w:val="13"/>
        </w:numPr>
        <w:rPr>
          <w:b/>
          <w:sz w:val="22"/>
          <w:szCs w:val="22"/>
        </w:rPr>
      </w:pPr>
      <w:r w:rsidRPr="002B152B">
        <w:rPr>
          <w:b/>
          <w:sz w:val="22"/>
          <w:szCs w:val="22"/>
        </w:rPr>
        <w:t>GameStartForm.cs</w:t>
      </w:r>
      <w:r>
        <w:rPr>
          <w:b/>
          <w:sz w:val="22"/>
          <w:szCs w:val="22"/>
        </w:rPr>
        <w:t xml:space="preserve"> : </w:t>
      </w:r>
      <w:r>
        <w:rPr>
          <w:sz w:val="22"/>
          <w:szCs w:val="22"/>
        </w:rPr>
        <w:t>Oyun bu form içerisinde gerçekleşiyor. Kullanıcılar, yollar ve tahta sınıfları içeriye dahil ediliyor.</w:t>
      </w:r>
      <w:r>
        <w:rPr>
          <w:sz w:val="22"/>
          <w:szCs w:val="22"/>
        </w:rPr>
        <w:br/>
        <w:t>Bu sınıf içerisindeki fonksiyonlar ve tanımları;</w:t>
      </w:r>
      <w:r>
        <w:rPr>
          <w:sz w:val="22"/>
          <w:szCs w:val="22"/>
        </w:rPr>
        <w:br/>
      </w:r>
    </w:p>
    <w:p w:rsidR="00E311A0" w:rsidRPr="003777E9" w:rsidRDefault="00E311A0" w:rsidP="00E311A0">
      <w:pPr>
        <w:pStyle w:val="ListeParagraf"/>
        <w:numPr>
          <w:ilvl w:val="0"/>
          <w:numId w:val="17"/>
        </w:numPr>
        <w:rPr>
          <w:b/>
          <w:sz w:val="22"/>
          <w:szCs w:val="22"/>
        </w:rPr>
      </w:pPr>
      <w:r w:rsidRPr="003777E9">
        <w:rPr>
          <w:rFonts w:eastAsia="Times New Roman"/>
          <w:b/>
          <w:color w:val="000000"/>
          <w:sz w:val="22"/>
          <w:szCs w:val="22"/>
          <w:lang w:eastAsia="en-US"/>
        </w:rPr>
        <w:t>GameStartForm_Load</w:t>
      </w:r>
      <w:r w:rsidRPr="003777E9">
        <w:rPr>
          <w:b/>
          <w:sz w:val="22"/>
          <w:szCs w:val="22"/>
        </w:rPr>
        <w:t xml:space="preserve"> : </w:t>
      </w:r>
      <w:r w:rsidRPr="003777E9">
        <w:rPr>
          <w:sz w:val="22"/>
          <w:szCs w:val="22"/>
        </w:rPr>
        <w:t>Bu fonksiyon içerisinde karelere gelecek altınların sayısı belirtilmektedir. Ardından sırasıyla tahtayı ve karelerin içine altınları yerleştiren fonksiyonlar çağrılmaktadır.</w:t>
      </w:r>
      <w:r w:rsidR="003777E9" w:rsidRPr="003777E9">
        <w:rPr>
          <w:sz w:val="22"/>
          <w:szCs w:val="22"/>
        </w:rPr>
        <w:br/>
      </w:r>
    </w:p>
    <w:p w:rsidR="00B54729" w:rsidRPr="003777E9" w:rsidRDefault="00E311A0" w:rsidP="00E311A0">
      <w:pPr>
        <w:pStyle w:val="ListeParagraf"/>
        <w:numPr>
          <w:ilvl w:val="0"/>
          <w:numId w:val="17"/>
        </w:numPr>
        <w:rPr>
          <w:b/>
          <w:sz w:val="22"/>
          <w:szCs w:val="22"/>
        </w:rPr>
      </w:pPr>
      <w:r w:rsidRPr="003777E9">
        <w:rPr>
          <w:rFonts w:eastAsia="Times New Roman"/>
          <w:b/>
          <w:color w:val="000000"/>
          <w:sz w:val="22"/>
          <w:szCs w:val="22"/>
          <w:lang w:eastAsia="en-US"/>
        </w:rPr>
        <w:t>Oyun_Tahtasini_Olustur</w:t>
      </w:r>
      <w:r w:rsidRPr="003777E9">
        <w:rPr>
          <w:b/>
          <w:sz w:val="22"/>
          <w:szCs w:val="22"/>
        </w:rPr>
        <w:t xml:space="preserve"> : </w:t>
      </w:r>
      <w:r w:rsidR="00B54729" w:rsidRPr="003777E9">
        <w:rPr>
          <w:sz w:val="22"/>
          <w:szCs w:val="22"/>
        </w:rPr>
        <w:t>Kullanıcıdan alınan satır ve sütun değerlerinde butonlardan oluşan kutular oyun tahtasını oluşturmaktadır.</w:t>
      </w:r>
      <w:r w:rsidR="003777E9" w:rsidRPr="003777E9">
        <w:rPr>
          <w:sz w:val="22"/>
          <w:szCs w:val="22"/>
        </w:rPr>
        <w:br/>
      </w:r>
    </w:p>
    <w:p w:rsidR="00B54729" w:rsidRPr="003777E9" w:rsidRDefault="00B54729" w:rsidP="00B54729">
      <w:pPr>
        <w:pStyle w:val="ListeParagraf"/>
        <w:numPr>
          <w:ilvl w:val="0"/>
          <w:numId w:val="17"/>
        </w:numPr>
        <w:rPr>
          <w:b/>
          <w:sz w:val="22"/>
          <w:szCs w:val="22"/>
        </w:rPr>
      </w:pPr>
      <w:r w:rsidRPr="003777E9">
        <w:rPr>
          <w:b/>
          <w:sz w:val="22"/>
          <w:szCs w:val="22"/>
        </w:rPr>
        <w:t xml:space="preserve">KareAltin_Ekle : </w:t>
      </w:r>
      <w:r w:rsidRPr="003777E9">
        <w:rPr>
          <w:sz w:val="22"/>
          <w:szCs w:val="22"/>
        </w:rPr>
        <w:t>Oyun tahtasında oluşan karelere kullanıcıdan alınan yüzdelik dilime göre altınlar kutulara rastgele olarak ve 5 ila 20 değerlerini alarak yerleştirilmektedir.</w:t>
      </w:r>
      <w:r w:rsidR="003777E9" w:rsidRPr="003777E9">
        <w:rPr>
          <w:sz w:val="22"/>
          <w:szCs w:val="22"/>
        </w:rPr>
        <w:br/>
      </w:r>
    </w:p>
    <w:p w:rsidR="00B54729" w:rsidRPr="003777E9" w:rsidRDefault="00B54729" w:rsidP="00B54729">
      <w:pPr>
        <w:pStyle w:val="ListeParagraf"/>
        <w:numPr>
          <w:ilvl w:val="0"/>
          <w:numId w:val="17"/>
        </w:numPr>
        <w:rPr>
          <w:b/>
          <w:sz w:val="22"/>
          <w:szCs w:val="22"/>
        </w:rPr>
      </w:pPr>
      <w:r w:rsidRPr="003777E9">
        <w:rPr>
          <w:b/>
          <w:sz w:val="22"/>
          <w:szCs w:val="22"/>
        </w:rPr>
        <w:t xml:space="preserve">GizliKareAltin_Ekle : </w:t>
      </w:r>
      <w:r w:rsidRPr="003777E9">
        <w:rPr>
          <w:sz w:val="22"/>
          <w:szCs w:val="22"/>
        </w:rPr>
        <w:t>Karelere açık olarak altınlar eklendikten sonra kullanıcıdan alınan yüzdelik dilimine göre boş değerlere sahip kutulara gizli olarak altın atamaları yapılmaktadır.</w:t>
      </w:r>
      <w:r w:rsidR="003777E9" w:rsidRPr="003777E9">
        <w:rPr>
          <w:sz w:val="22"/>
          <w:szCs w:val="22"/>
        </w:rPr>
        <w:br/>
      </w:r>
    </w:p>
    <w:p w:rsidR="00234DE9" w:rsidRPr="003777E9" w:rsidRDefault="00B54729" w:rsidP="00C046E6">
      <w:pPr>
        <w:pStyle w:val="ListeParagraf"/>
        <w:numPr>
          <w:ilvl w:val="0"/>
          <w:numId w:val="17"/>
        </w:numPr>
        <w:rPr>
          <w:b/>
          <w:sz w:val="22"/>
          <w:szCs w:val="22"/>
        </w:rPr>
      </w:pPr>
      <w:r w:rsidRPr="003777E9">
        <w:rPr>
          <w:b/>
          <w:sz w:val="22"/>
          <w:szCs w:val="22"/>
        </w:rPr>
        <w:t xml:space="preserve">Kutu_Degerini_Goster : </w:t>
      </w:r>
      <w:r w:rsidR="00234DE9" w:rsidRPr="003777E9">
        <w:rPr>
          <w:sz w:val="22"/>
          <w:szCs w:val="22"/>
        </w:rPr>
        <w:t xml:space="preserve">Kutulara eklenen altınların kontrolü yapılıp gizli </w:t>
      </w:r>
      <w:r w:rsidR="00234DE9" w:rsidRPr="003777E9">
        <w:rPr>
          <w:sz w:val="22"/>
          <w:szCs w:val="22"/>
        </w:rPr>
        <w:lastRenderedPageBreak/>
        <w:t>olmayan kutuların altın değerlerini göstermektedir.</w:t>
      </w:r>
      <w:r w:rsidR="003777E9" w:rsidRPr="003777E9">
        <w:rPr>
          <w:sz w:val="22"/>
          <w:szCs w:val="22"/>
        </w:rPr>
        <w:br/>
      </w:r>
    </w:p>
    <w:p w:rsidR="00234DE9" w:rsidRPr="003777E9" w:rsidRDefault="00234DE9" w:rsidP="00234DE9">
      <w:pPr>
        <w:pStyle w:val="ListeParagraf"/>
        <w:numPr>
          <w:ilvl w:val="0"/>
          <w:numId w:val="17"/>
        </w:numPr>
        <w:rPr>
          <w:b/>
          <w:sz w:val="22"/>
          <w:szCs w:val="22"/>
        </w:rPr>
      </w:pPr>
      <w:r w:rsidRPr="003777E9">
        <w:rPr>
          <w:b/>
          <w:sz w:val="22"/>
          <w:szCs w:val="22"/>
        </w:rPr>
        <w:t xml:space="preserve">A_Hedef_Belirle :  </w:t>
      </w:r>
      <w:r w:rsidRPr="003777E9">
        <w:rPr>
          <w:sz w:val="22"/>
          <w:szCs w:val="22"/>
        </w:rPr>
        <w:t>A oyuncusu için en kısa mesafedeki hedefin belirlenmesi sağlanmaktadır. Eğer A oyuncusunun altını bitmiş hedef için maliyet ödeyemeceğinden A oyuncusunu oyun dışı ediliyor.</w:t>
      </w:r>
      <w:r w:rsidR="003777E9" w:rsidRPr="003777E9">
        <w:rPr>
          <w:sz w:val="22"/>
          <w:szCs w:val="22"/>
        </w:rPr>
        <w:br/>
      </w:r>
    </w:p>
    <w:p w:rsidR="00234DE9" w:rsidRPr="003777E9" w:rsidRDefault="00234DE9" w:rsidP="00234DE9">
      <w:pPr>
        <w:pStyle w:val="ListeParagraf"/>
        <w:numPr>
          <w:ilvl w:val="0"/>
          <w:numId w:val="17"/>
        </w:numPr>
        <w:rPr>
          <w:b/>
          <w:sz w:val="22"/>
          <w:szCs w:val="22"/>
        </w:rPr>
      </w:pPr>
      <w:r w:rsidRPr="003777E9">
        <w:rPr>
          <w:b/>
          <w:sz w:val="22"/>
          <w:szCs w:val="22"/>
        </w:rPr>
        <w:t xml:space="preserve">B_Hedef_Belirle :  </w:t>
      </w:r>
      <w:r w:rsidRPr="003777E9">
        <w:rPr>
          <w:sz w:val="22"/>
          <w:szCs w:val="22"/>
        </w:rPr>
        <w:t>B oyuncusu için en kısa mesafedeki hedefin belirlenmesi sağlanmaktadır. Eğer B oyuncusunun altını bitmiş hedef için maliyet ödeyemeceğinden B oyuncusunu oyun dışı ediliyor.</w:t>
      </w:r>
      <w:r w:rsidR="003777E9">
        <w:rPr>
          <w:sz w:val="22"/>
          <w:szCs w:val="22"/>
        </w:rPr>
        <w:br/>
      </w:r>
    </w:p>
    <w:p w:rsidR="00234DE9" w:rsidRPr="003777E9" w:rsidRDefault="00234DE9" w:rsidP="00234DE9">
      <w:pPr>
        <w:pStyle w:val="ListeParagraf"/>
        <w:numPr>
          <w:ilvl w:val="0"/>
          <w:numId w:val="17"/>
        </w:numPr>
        <w:rPr>
          <w:b/>
          <w:sz w:val="22"/>
          <w:szCs w:val="22"/>
        </w:rPr>
      </w:pPr>
      <w:r w:rsidRPr="003777E9">
        <w:rPr>
          <w:b/>
          <w:sz w:val="22"/>
          <w:szCs w:val="22"/>
        </w:rPr>
        <w:t xml:space="preserve">C_Hedef_Belirle :  </w:t>
      </w:r>
      <w:r w:rsidRPr="003777E9">
        <w:rPr>
          <w:sz w:val="22"/>
          <w:szCs w:val="22"/>
        </w:rPr>
        <w:t>C oyuncusu için en kısa mesafedeki hedefin belirlenmesi sağlanmaktadır. Eğer C oyuncusunun altını bitmiş hedef için maliyet ödeyemeceğinden C oyuncusunu oyun dışı ediliyor.</w:t>
      </w:r>
      <w:r w:rsidR="003777E9">
        <w:rPr>
          <w:sz w:val="22"/>
          <w:szCs w:val="22"/>
        </w:rPr>
        <w:br/>
      </w:r>
    </w:p>
    <w:p w:rsidR="00234DE9" w:rsidRPr="003777E9" w:rsidRDefault="00234DE9" w:rsidP="00234DE9">
      <w:pPr>
        <w:pStyle w:val="ListeParagraf"/>
        <w:numPr>
          <w:ilvl w:val="0"/>
          <w:numId w:val="17"/>
        </w:numPr>
        <w:rPr>
          <w:b/>
          <w:sz w:val="22"/>
          <w:szCs w:val="22"/>
        </w:rPr>
      </w:pPr>
      <w:r w:rsidRPr="003777E9">
        <w:rPr>
          <w:b/>
          <w:sz w:val="22"/>
          <w:szCs w:val="22"/>
        </w:rPr>
        <w:t xml:space="preserve">D_Hedef_Belirle :  </w:t>
      </w:r>
      <w:r w:rsidRPr="003777E9">
        <w:rPr>
          <w:sz w:val="22"/>
          <w:szCs w:val="22"/>
        </w:rPr>
        <w:t>D oyuncusu için en kısa mesafedeki hedefin belirlenmesi sağlanmaktadır. Eğer D oyuncusunun altını bitmiş hedef için maliyet ödeyemeceğinden D oyuncusunu oyun dışı ediliyor.</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t xml:space="preserve">Cebini_KontrolEt(Player Oyuncu) : </w:t>
      </w:r>
      <w:r w:rsidRPr="003777E9">
        <w:rPr>
          <w:sz w:val="22"/>
          <w:szCs w:val="22"/>
        </w:rPr>
        <w:t>İçerisine gelen oyucunun altının yapacağa işleme göre yani hamle ve hedefleme için yeterli olup olmadığına bakılmaktadır.</w:t>
      </w:r>
      <w:r w:rsidR="003777E9">
        <w:rPr>
          <w:sz w:val="22"/>
          <w:szCs w:val="22"/>
        </w:rPr>
        <w:br/>
      </w:r>
    </w:p>
    <w:p w:rsidR="00C046E6" w:rsidRPr="003777E9" w:rsidRDefault="00234DE9" w:rsidP="00234DE9">
      <w:pPr>
        <w:pStyle w:val="ListeParagraf"/>
        <w:numPr>
          <w:ilvl w:val="0"/>
          <w:numId w:val="17"/>
        </w:numPr>
        <w:rPr>
          <w:b/>
          <w:sz w:val="22"/>
          <w:szCs w:val="22"/>
        </w:rPr>
      </w:pPr>
      <w:r w:rsidRPr="003777E9">
        <w:rPr>
          <w:b/>
          <w:sz w:val="22"/>
          <w:szCs w:val="22"/>
        </w:rPr>
        <w:t xml:space="preserve">HamleYap(Player Oyuncu, Way hedef, int AdimAdeti, int k) : </w:t>
      </w:r>
      <w:r w:rsidRPr="003777E9">
        <w:rPr>
          <w:sz w:val="22"/>
          <w:szCs w:val="22"/>
        </w:rPr>
        <w:t>Bu fonksiyonda kullanıcının hangi hedefe odaklandığı ne kadar adım gideceği ile ilgili bilgiler gelmektedir. Ardından kullanıcının hamle yapacak altını var mı diye kontrol ediliyor eğer altını yok ise hamle yapamamaktadır. Eğer yeteri kadar altını var ise hamle yapabilmektedir.</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t xml:space="preserve">Hedefi_Kontrol_Et(Way hedef) : </w:t>
      </w:r>
      <w:r w:rsidRPr="003777E9">
        <w:rPr>
          <w:sz w:val="22"/>
          <w:szCs w:val="22"/>
        </w:rPr>
        <w:t>İçerisine gelen hedefin daha önce açılıp açılmadığını kontrol etmektedir.</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lastRenderedPageBreak/>
        <w:t xml:space="preserve">Hamleyi_Kontrol_Et(Player Oyuncu, Way hedef) : </w:t>
      </w:r>
      <w:r w:rsidRPr="003777E9">
        <w:rPr>
          <w:sz w:val="22"/>
          <w:szCs w:val="22"/>
        </w:rPr>
        <w:t xml:space="preserve">Oyuncunun hedefe yapacağı hamleyi kontrol etmektedir. </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t xml:space="preserve">BtnOyna_Click(object sender, EventArgs e) : </w:t>
      </w:r>
      <w:r w:rsidRPr="003777E9">
        <w:rPr>
          <w:sz w:val="22"/>
          <w:szCs w:val="22"/>
        </w:rPr>
        <w:t>Form üzerinde görünen butonun tıklanmasıyla çalışan bu fonksiyon öncelikle sıranın hangi kullanıcıda olduğunu kontrol edip daha sonra oyuncunun hamlesini ve hedefini kontrol etmektedir. Yapılan kontroller sonrasında herhangi bir hata yok ise kullanıcının hedefine göre hamle yapılmasını sağlamaktadır.</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t xml:space="preserve">RenkVer(Player Oyuncu) : </w:t>
      </w:r>
      <w:r w:rsidRPr="003777E9">
        <w:rPr>
          <w:sz w:val="22"/>
          <w:szCs w:val="22"/>
        </w:rPr>
        <w:t>Üzerinden geçilen kutunun rengini bu fonksiyon içerisinde gri tonlarında boyanmaktadır.</w:t>
      </w:r>
      <w:r w:rsidR="003777E9">
        <w:rPr>
          <w:sz w:val="22"/>
          <w:szCs w:val="22"/>
        </w:rPr>
        <w:br/>
      </w:r>
    </w:p>
    <w:p w:rsidR="00C046E6" w:rsidRPr="003777E9" w:rsidRDefault="00C046E6" w:rsidP="00C046E6">
      <w:pPr>
        <w:pStyle w:val="ListeParagraf"/>
        <w:numPr>
          <w:ilvl w:val="0"/>
          <w:numId w:val="17"/>
        </w:numPr>
        <w:rPr>
          <w:b/>
          <w:sz w:val="22"/>
          <w:szCs w:val="22"/>
        </w:rPr>
      </w:pPr>
      <w:r w:rsidRPr="003777E9">
        <w:rPr>
          <w:b/>
          <w:sz w:val="22"/>
          <w:szCs w:val="22"/>
        </w:rPr>
        <w:t xml:space="preserve">Uc_Gizli_Kutuyu_Ac :  </w:t>
      </w:r>
      <w:r w:rsidRPr="003777E9">
        <w:rPr>
          <w:sz w:val="22"/>
          <w:szCs w:val="22"/>
        </w:rPr>
        <w:t>Butona tıklandıktan ve hamlenin gerçekleşmesinden sonra gizli olan kutulardan 3 tanesini açmaya yarayan fonksiyondur.</w:t>
      </w:r>
      <w:r w:rsidR="003777E9">
        <w:rPr>
          <w:sz w:val="22"/>
          <w:szCs w:val="22"/>
        </w:rPr>
        <w:br/>
      </w:r>
    </w:p>
    <w:p w:rsidR="00E311A0" w:rsidRPr="00B54729" w:rsidRDefault="00C046E6" w:rsidP="00C046E6">
      <w:pPr>
        <w:pStyle w:val="ListeParagraf"/>
        <w:numPr>
          <w:ilvl w:val="0"/>
          <w:numId w:val="17"/>
        </w:numPr>
        <w:rPr>
          <w:b/>
          <w:sz w:val="19"/>
          <w:szCs w:val="19"/>
        </w:rPr>
      </w:pPr>
      <w:r w:rsidRPr="003777E9">
        <w:rPr>
          <w:b/>
          <w:sz w:val="22"/>
          <w:szCs w:val="22"/>
        </w:rPr>
        <w:t xml:space="preserve">Siraki_Kim(string oynayan) : </w:t>
      </w:r>
      <w:r w:rsidRPr="003777E9">
        <w:rPr>
          <w:sz w:val="22"/>
          <w:szCs w:val="22"/>
        </w:rPr>
        <w:t>Hamle yapıldıktan sonra sıranın hangi kullanıcıda olduğunu bulup döndüren fonksiyondur.</w:t>
      </w:r>
      <w:r w:rsidR="00E311A0" w:rsidRPr="00B54729">
        <w:rPr>
          <w:b/>
          <w:sz w:val="19"/>
          <w:szCs w:val="19"/>
        </w:rPr>
        <w:br/>
      </w:r>
    </w:p>
    <w:p w:rsidR="001D55A5" w:rsidRPr="00D74339" w:rsidRDefault="008B06E5" w:rsidP="008B06E5">
      <w:pPr>
        <w:pStyle w:val="ListeParagraf"/>
        <w:numPr>
          <w:ilvl w:val="2"/>
          <w:numId w:val="13"/>
        </w:numPr>
        <w:rPr>
          <w:b/>
          <w:sz w:val="22"/>
          <w:szCs w:val="22"/>
        </w:rPr>
      </w:pPr>
      <w:r>
        <w:rPr>
          <w:b/>
          <w:sz w:val="22"/>
          <w:szCs w:val="22"/>
        </w:rPr>
        <w:t>Range</w:t>
      </w:r>
      <w:r w:rsidR="00463042">
        <w:rPr>
          <w:b/>
          <w:sz w:val="22"/>
          <w:szCs w:val="22"/>
        </w:rPr>
        <w:t>.</w:t>
      </w:r>
      <w:r>
        <w:rPr>
          <w:b/>
          <w:sz w:val="22"/>
          <w:szCs w:val="22"/>
        </w:rPr>
        <w:t xml:space="preserve">cs </w:t>
      </w:r>
      <w:r w:rsidR="001D55A5" w:rsidRPr="005367E0">
        <w:rPr>
          <w:b/>
          <w:sz w:val="22"/>
          <w:szCs w:val="22"/>
        </w:rPr>
        <w:t xml:space="preserve">: </w:t>
      </w:r>
      <w:r w:rsidR="00C046E6">
        <w:rPr>
          <w:sz w:val="22"/>
          <w:szCs w:val="22"/>
        </w:rPr>
        <w:t>Bu sınıf içerisinde uzaklık, kazanç, x koordinatı ve y koordinatı değişkenleri yer almaktadır. Bize hedefin ne kadar uzaklıkta ve ne kadar kazanca sahip olduğunu ayrıca x ve y koordinatlarını vermektedir.</w:t>
      </w:r>
    </w:p>
    <w:p w:rsidR="00D74339" w:rsidRPr="00D74339" w:rsidRDefault="00D74339" w:rsidP="00D74339">
      <w:pPr>
        <w:pStyle w:val="ListeParagraf"/>
        <w:rPr>
          <w:b/>
          <w:sz w:val="22"/>
          <w:szCs w:val="22"/>
        </w:rPr>
      </w:pPr>
    </w:p>
    <w:p w:rsidR="00C62D6B" w:rsidRPr="00C62D6B" w:rsidRDefault="008B06E5" w:rsidP="00C62D6B">
      <w:pPr>
        <w:pStyle w:val="ListeParagraf"/>
        <w:numPr>
          <w:ilvl w:val="2"/>
          <w:numId w:val="13"/>
        </w:numPr>
        <w:rPr>
          <w:b/>
          <w:sz w:val="22"/>
          <w:szCs w:val="22"/>
        </w:rPr>
      </w:pPr>
      <w:r>
        <w:rPr>
          <w:b/>
          <w:sz w:val="22"/>
          <w:szCs w:val="22"/>
        </w:rPr>
        <w:t>Player</w:t>
      </w:r>
      <w:r w:rsidR="00463042">
        <w:rPr>
          <w:b/>
          <w:sz w:val="22"/>
          <w:szCs w:val="22"/>
        </w:rPr>
        <w:t>.</w:t>
      </w:r>
      <w:r>
        <w:rPr>
          <w:b/>
          <w:sz w:val="22"/>
          <w:szCs w:val="22"/>
        </w:rPr>
        <w:t xml:space="preserve">cs </w:t>
      </w:r>
      <w:r w:rsidR="00D74339">
        <w:rPr>
          <w:b/>
          <w:sz w:val="22"/>
          <w:szCs w:val="22"/>
        </w:rPr>
        <w:t xml:space="preserve">: </w:t>
      </w:r>
      <w:r w:rsidRPr="00C62D6B">
        <w:rPr>
          <w:sz w:val="22"/>
          <w:szCs w:val="22"/>
        </w:rPr>
        <w:t>Oyuncu sınıfında oyuncuya gerekli bazı bilgiler tutulmaktadır. Bunlar; oyuncu adı, harcanan altın, toplanan altın, kalan altın, adım sayısı, hed</w:t>
      </w:r>
      <w:r w:rsidR="00C62D6B" w:rsidRPr="00C62D6B">
        <w:rPr>
          <w:sz w:val="22"/>
          <w:szCs w:val="22"/>
        </w:rPr>
        <w:t>efe varılıp varılmadığı gibi değ</w:t>
      </w:r>
      <w:r w:rsidR="00C62D6B">
        <w:rPr>
          <w:sz w:val="22"/>
          <w:szCs w:val="22"/>
        </w:rPr>
        <w:t>işkenleri ve fonksiyonları tutmaktadır.</w:t>
      </w:r>
      <w:r w:rsidR="00C62D6B">
        <w:rPr>
          <w:sz w:val="22"/>
          <w:szCs w:val="22"/>
        </w:rPr>
        <w:br/>
      </w:r>
    </w:p>
    <w:p w:rsidR="00C62D6B" w:rsidRDefault="00C62D6B" w:rsidP="00C62D6B">
      <w:pPr>
        <w:pStyle w:val="ListeParagraf"/>
        <w:numPr>
          <w:ilvl w:val="2"/>
          <w:numId w:val="13"/>
        </w:numPr>
        <w:rPr>
          <w:b/>
          <w:sz w:val="22"/>
          <w:szCs w:val="22"/>
        </w:rPr>
      </w:pPr>
      <w:r w:rsidRPr="00C62D6B">
        <w:rPr>
          <w:b/>
          <w:sz w:val="22"/>
          <w:szCs w:val="22"/>
        </w:rPr>
        <w:t>Way</w:t>
      </w:r>
      <w:r>
        <w:rPr>
          <w:b/>
          <w:sz w:val="22"/>
          <w:szCs w:val="22"/>
        </w:rPr>
        <w:t xml:space="preserve">.cs : </w:t>
      </w:r>
      <w:r w:rsidR="00D31B2D">
        <w:rPr>
          <w:sz w:val="22"/>
          <w:szCs w:val="22"/>
        </w:rPr>
        <w:t>Yol sınıfı sadece içerisinde gidilecek hedefin hangi satırda ve sütunda olduğunu tutan iki değişkeni barındırmaktadır.</w:t>
      </w:r>
    </w:p>
    <w:p w:rsidR="00C62D6B" w:rsidRPr="00C62D6B" w:rsidRDefault="00C62D6B" w:rsidP="00C62D6B">
      <w:pPr>
        <w:rPr>
          <w:b/>
          <w:sz w:val="22"/>
          <w:szCs w:val="22"/>
        </w:rPr>
      </w:pPr>
    </w:p>
    <w:p w:rsidR="00514F10" w:rsidRPr="00514F10" w:rsidRDefault="00C62D6B" w:rsidP="00D31B2D">
      <w:pPr>
        <w:pStyle w:val="ListeParagraf"/>
        <w:numPr>
          <w:ilvl w:val="2"/>
          <w:numId w:val="13"/>
        </w:numPr>
        <w:rPr>
          <w:b/>
          <w:sz w:val="22"/>
          <w:szCs w:val="22"/>
        </w:rPr>
      </w:pPr>
      <w:r w:rsidRPr="00C62D6B">
        <w:rPr>
          <w:b/>
          <w:sz w:val="22"/>
          <w:szCs w:val="22"/>
        </w:rPr>
        <w:t>Board</w:t>
      </w:r>
      <w:r>
        <w:rPr>
          <w:b/>
          <w:sz w:val="22"/>
          <w:szCs w:val="22"/>
        </w:rPr>
        <w:t xml:space="preserve">.cs : </w:t>
      </w:r>
      <w:r w:rsidR="00D31B2D">
        <w:rPr>
          <w:sz w:val="22"/>
          <w:szCs w:val="22"/>
        </w:rPr>
        <w:t xml:space="preserve">Tahta sınıfı içerisinde oyun üzerinde oluşturulan kutuların hangi satır </w:t>
      </w:r>
      <w:r w:rsidR="00D31B2D">
        <w:rPr>
          <w:sz w:val="22"/>
          <w:szCs w:val="22"/>
        </w:rPr>
        <w:lastRenderedPageBreak/>
        <w:t>ve sütunda olduğunu hangi x y koordinatlarında olduğunu gizli mi değil mi olduğuna bakan ve belirtilen kutunun adını ve değerini tututmaktadır.</w:t>
      </w:r>
      <w:r w:rsidR="00D31B2D" w:rsidRPr="00514F10">
        <w:rPr>
          <w:b/>
          <w:sz w:val="22"/>
          <w:szCs w:val="22"/>
        </w:rPr>
        <w:t xml:space="preserve"> </w:t>
      </w:r>
    </w:p>
    <w:p w:rsidR="00514F10" w:rsidRPr="00F93852" w:rsidRDefault="00514F10" w:rsidP="00514F10">
      <w:pPr>
        <w:pStyle w:val="ListeParagraf"/>
        <w:rPr>
          <w:b/>
          <w:sz w:val="22"/>
          <w:szCs w:val="22"/>
        </w:rPr>
      </w:pPr>
    </w:p>
    <w:p w:rsidR="00751BF2" w:rsidRPr="001D55A5" w:rsidRDefault="00751BF2" w:rsidP="00751BF2">
      <w:pPr>
        <w:pStyle w:val="Balk1"/>
        <w:jc w:val="both"/>
        <w:rPr>
          <w:sz w:val="24"/>
          <w:szCs w:val="24"/>
        </w:rPr>
      </w:pPr>
      <w:r w:rsidRPr="001D55A5">
        <w:rPr>
          <w:sz w:val="24"/>
          <w:szCs w:val="24"/>
        </w:rPr>
        <w:t>Sonuçlar</w:t>
      </w:r>
    </w:p>
    <w:p w:rsidR="00751BF2" w:rsidRDefault="00AF328E" w:rsidP="00AF328E">
      <w:pPr>
        <w:rPr>
          <w:sz w:val="22"/>
          <w:szCs w:val="22"/>
        </w:rPr>
      </w:pPr>
      <w:r>
        <w:rPr>
          <w:sz w:val="22"/>
          <w:szCs w:val="22"/>
        </w:rPr>
        <w:t>Programımız</w:t>
      </w:r>
      <w:r w:rsidR="00332216">
        <w:rPr>
          <w:sz w:val="22"/>
          <w:szCs w:val="22"/>
        </w:rPr>
        <w:t xml:space="preserve"> proje kapsamında istenilen tüm isterleri yerine getir</w:t>
      </w:r>
      <w:r w:rsidR="00D31B2D">
        <w:rPr>
          <w:sz w:val="22"/>
          <w:szCs w:val="22"/>
        </w:rPr>
        <w:t>eme</w:t>
      </w:r>
      <w:r w:rsidR="00332216">
        <w:rPr>
          <w:sz w:val="22"/>
          <w:szCs w:val="22"/>
        </w:rPr>
        <w:t>mektedir.</w:t>
      </w:r>
      <w:r w:rsidR="00D31B2D">
        <w:rPr>
          <w:sz w:val="22"/>
          <w:szCs w:val="22"/>
        </w:rPr>
        <w:t xml:space="preserve"> Program da sadece iki eksik mevcut bunları çözümlerine ulaştırma konusunda yeterli zamana sahip olamadık. Hata olarak oyun çok hızlı bir şekilde bitiyor ve eksik olarak oyun sonunda oyunculara ait skorlar gösteremedik.</w:t>
      </w:r>
      <w:r w:rsidR="00F93852">
        <w:rPr>
          <w:sz w:val="22"/>
          <w:szCs w:val="22"/>
        </w:rPr>
        <w:t xml:space="preserve"> </w:t>
      </w:r>
    </w:p>
    <w:p w:rsidR="001D55A5" w:rsidRPr="001D55A5" w:rsidRDefault="001D55A5" w:rsidP="00E01C04">
      <w:pPr>
        <w:rPr>
          <w:sz w:val="22"/>
          <w:szCs w:val="22"/>
        </w:rPr>
      </w:pPr>
    </w:p>
    <w:p w:rsidR="00751BF2" w:rsidRPr="001D55A5" w:rsidRDefault="00751BF2" w:rsidP="00751BF2">
      <w:pPr>
        <w:pStyle w:val="Balk1"/>
        <w:jc w:val="both"/>
        <w:rPr>
          <w:sz w:val="24"/>
          <w:szCs w:val="24"/>
        </w:rPr>
      </w:pPr>
      <w:r w:rsidRPr="001D55A5">
        <w:rPr>
          <w:sz w:val="24"/>
          <w:szCs w:val="24"/>
        </w:rPr>
        <w:t>Kaynakça</w:t>
      </w:r>
    </w:p>
    <w:p w:rsidR="003136AA" w:rsidRPr="00D31B2D" w:rsidRDefault="00D31B2D" w:rsidP="00D31B2D">
      <w:pPr>
        <w:pStyle w:val="Reference"/>
        <w:rPr>
          <w:sz w:val="22"/>
          <w:szCs w:val="22"/>
        </w:rPr>
      </w:pPr>
      <w:hyperlink r:id="rId12" w:history="1">
        <w:r w:rsidRPr="00D31B2D">
          <w:rPr>
            <w:rStyle w:val="Kpr"/>
            <w:sz w:val="22"/>
            <w:szCs w:val="22"/>
          </w:rPr>
          <w:t>https://www.udemy.com/course/sifirdan-ileri-seviye-csharp-programlama/</w:t>
        </w:r>
      </w:hyperlink>
      <w:r w:rsidRPr="00D31B2D">
        <w:rPr>
          <w:sz w:val="22"/>
          <w:szCs w:val="22"/>
        </w:rPr>
        <w:t xml:space="preserve">  </w:t>
      </w:r>
      <w:r w:rsidR="00105CD5" w:rsidRPr="00D31B2D">
        <w:rPr>
          <w:sz w:val="22"/>
          <w:szCs w:val="22"/>
        </w:rPr>
        <w:t xml:space="preserve">kaynağından </w:t>
      </w:r>
      <w:r w:rsidRPr="00D31B2D">
        <w:rPr>
          <w:sz w:val="22"/>
          <w:szCs w:val="22"/>
        </w:rPr>
        <w:t>c#</w:t>
      </w:r>
      <w:r w:rsidR="002A6CE8" w:rsidRPr="00D31B2D">
        <w:rPr>
          <w:sz w:val="22"/>
          <w:szCs w:val="22"/>
        </w:rPr>
        <w:t xml:space="preserve"> diline ait gerekli terimler ve </w:t>
      </w:r>
      <w:r w:rsidRPr="00D31B2D">
        <w:rPr>
          <w:sz w:val="22"/>
          <w:szCs w:val="22"/>
        </w:rPr>
        <w:t xml:space="preserve">form işlemleri </w:t>
      </w:r>
      <w:r w:rsidR="00105CD5" w:rsidRPr="00D31B2D">
        <w:rPr>
          <w:sz w:val="22"/>
          <w:szCs w:val="22"/>
        </w:rPr>
        <w:t>hakkında bilgi</w:t>
      </w:r>
      <w:r w:rsidRPr="00D31B2D">
        <w:rPr>
          <w:sz w:val="22"/>
          <w:szCs w:val="22"/>
        </w:rPr>
        <w:t>ler</w:t>
      </w:r>
      <w:r w:rsidR="00105CD5" w:rsidRPr="00D31B2D">
        <w:rPr>
          <w:sz w:val="22"/>
          <w:szCs w:val="22"/>
        </w:rPr>
        <w:t xml:space="preserve"> edinildi.</w:t>
      </w:r>
      <w:r w:rsidR="00B56237">
        <w:rPr>
          <w:sz w:val="22"/>
          <w:szCs w:val="22"/>
        </w:rPr>
        <w:br/>
      </w:r>
    </w:p>
    <w:p w:rsidR="002A6CE8" w:rsidRPr="00D31B2D" w:rsidRDefault="00D31B2D" w:rsidP="00D31B2D">
      <w:pPr>
        <w:pStyle w:val="Reference"/>
        <w:rPr>
          <w:sz w:val="22"/>
          <w:szCs w:val="22"/>
        </w:rPr>
      </w:pPr>
      <w:hyperlink r:id="rId13" w:history="1">
        <w:r w:rsidRPr="00B05322">
          <w:rPr>
            <w:rStyle w:val="Kpr"/>
            <w:sz w:val="22"/>
            <w:szCs w:val="22"/>
          </w:rPr>
          <w:t>https://docs.microsoft.com/tr-tr/visualstudio/debugger/how-to-debug-an-executable-not-part-of-a-visual-studio-solution?view=vs-2019</w:t>
        </w:r>
      </w:hyperlink>
      <w:r>
        <w:rPr>
          <w:sz w:val="22"/>
          <w:szCs w:val="22"/>
        </w:rPr>
        <w:t xml:space="preserve"> </w:t>
      </w:r>
      <w:r w:rsidR="002A6CE8" w:rsidRPr="00D31B2D">
        <w:rPr>
          <w:sz w:val="22"/>
          <w:szCs w:val="22"/>
        </w:rPr>
        <w:t xml:space="preserve">kaynağından </w:t>
      </w:r>
      <w:r>
        <w:rPr>
          <w:sz w:val="22"/>
          <w:szCs w:val="22"/>
        </w:rPr>
        <w:t>karşılaştığımız bazı hatalara karşı çözümler elde edildi</w:t>
      </w:r>
      <w:r w:rsidR="002A6CE8" w:rsidRPr="00D31B2D">
        <w:rPr>
          <w:sz w:val="22"/>
          <w:szCs w:val="22"/>
        </w:rPr>
        <w:t>.</w:t>
      </w:r>
      <w:r w:rsidR="003777E9">
        <w:rPr>
          <w:sz w:val="22"/>
          <w:szCs w:val="22"/>
        </w:rPr>
        <w:br/>
      </w:r>
    </w:p>
    <w:p w:rsidR="003136AA" w:rsidRDefault="003136AA" w:rsidP="003136AA">
      <w:pPr>
        <w:pStyle w:val="Balk1"/>
        <w:numPr>
          <w:ilvl w:val="0"/>
          <w:numId w:val="0"/>
        </w:numPr>
        <w:ind w:left="28" w:hanging="28"/>
        <w:jc w:val="both"/>
        <w:rPr>
          <w:sz w:val="24"/>
          <w:szCs w:val="24"/>
        </w:rPr>
      </w:pPr>
      <w:r>
        <w:rPr>
          <w:sz w:val="24"/>
          <w:szCs w:val="24"/>
        </w:rPr>
        <w:t xml:space="preserve">6. </w:t>
      </w:r>
      <w:r w:rsidRPr="003136AA">
        <w:rPr>
          <w:sz w:val="24"/>
          <w:szCs w:val="24"/>
        </w:rPr>
        <w:t>Denklemler</w:t>
      </w:r>
    </w:p>
    <w:p w:rsidR="002A6CE8" w:rsidRDefault="00F93852" w:rsidP="003136AA">
      <w:pPr>
        <w:rPr>
          <w:sz w:val="22"/>
          <w:szCs w:val="22"/>
        </w:rPr>
      </w:pPr>
      <w:r w:rsidRPr="00F93852">
        <w:rPr>
          <w:sz w:val="22"/>
          <w:szCs w:val="22"/>
        </w:rPr>
        <w:t xml:space="preserve">Program içerisinde matematiksel olarak </w:t>
      </w:r>
      <w:r w:rsidR="00D56DD5">
        <w:rPr>
          <w:sz w:val="22"/>
          <w:szCs w:val="22"/>
        </w:rPr>
        <w:t xml:space="preserve">çok büyük </w:t>
      </w:r>
      <w:r w:rsidRPr="00F93852">
        <w:rPr>
          <w:sz w:val="22"/>
          <w:szCs w:val="22"/>
        </w:rPr>
        <w:t xml:space="preserve">hesaplama bulunmadığı üzere </w:t>
      </w:r>
      <w:r w:rsidR="00D56DD5">
        <w:rPr>
          <w:sz w:val="22"/>
          <w:szCs w:val="22"/>
        </w:rPr>
        <w:t>küçük bazı denklemler kullanıl</w:t>
      </w:r>
      <w:r w:rsidRPr="00F93852">
        <w:rPr>
          <w:sz w:val="22"/>
          <w:szCs w:val="22"/>
        </w:rPr>
        <w:t>mıştır.</w:t>
      </w:r>
    </w:p>
    <w:p w:rsidR="00D56DD5" w:rsidRDefault="00D56DD5" w:rsidP="003136AA">
      <w:pPr>
        <w:rPr>
          <w:sz w:val="22"/>
          <w:szCs w:val="22"/>
        </w:rPr>
      </w:pPr>
    </w:p>
    <w:p w:rsidR="00D56DD5" w:rsidRDefault="00D56DD5" w:rsidP="003136AA">
      <w:pPr>
        <w:rPr>
          <w:sz w:val="22"/>
          <w:szCs w:val="22"/>
        </w:rPr>
      </w:pPr>
    </w:p>
    <w:p w:rsidR="00D56DD5" w:rsidRDefault="00D56DD5" w:rsidP="003136AA">
      <w:pPr>
        <w:rPr>
          <w:sz w:val="22"/>
          <w:szCs w:val="22"/>
        </w:rPr>
      </w:pPr>
    </w:p>
    <w:p w:rsidR="002A6CE8" w:rsidRPr="002A6CE8" w:rsidRDefault="002A6CE8" w:rsidP="002A6CE8">
      <w:pPr>
        <w:pStyle w:val="Balk1"/>
        <w:numPr>
          <w:ilvl w:val="0"/>
          <w:numId w:val="0"/>
        </w:numPr>
        <w:ind w:left="28" w:hanging="28"/>
        <w:jc w:val="both"/>
        <w:rPr>
          <w:sz w:val="24"/>
          <w:szCs w:val="24"/>
        </w:rPr>
      </w:pPr>
      <w:r>
        <w:rPr>
          <w:sz w:val="24"/>
          <w:szCs w:val="24"/>
        </w:rPr>
        <w:t>7. Ekran Görüntüleri</w:t>
      </w:r>
    </w:p>
    <w:p w:rsidR="00E96F02" w:rsidRDefault="00E96F02" w:rsidP="003136AA">
      <w:pPr>
        <w:rPr>
          <w:b/>
        </w:rPr>
      </w:pPr>
    </w:p>
    <w:p w:rsidR="00E96F02" w:rsidRDefault="00D56DD5" w:rsidP="003136AA">
      <w:pPr>
        <w:rPr>
          <w:b/>
        </w:rPr>
      </w:pPr>
      <w:r>
        <w:rPr>
          <w:noProof/>
          <w:sz w:val="22"/>
          <w:szCs w:val="22"/>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6.9pt;height:106.55pt">
            <v:imagedata r:id="rId14" o:title="Screenshot_2"/>
          </v:shape>
        </w:pict>
      </w:r>
    </w:p>
    <w:p w:rsidR="002A6CE8" w:rsidRDefault="002A6CE8" w:rsidP="003136AA">
      <w:pPr>
        <w:rPr>
          <w:b/>
        </w:rPr>
      </w:pPr>
    </w:p>
    <w:p w:rsidR="002A6CE8" w:rsidRDefault="002A6CE8" w:rsidP="002A6CE8">
      <w:pPr>
        <w:jc w:val="center"/>
        <w:rPr>
          <w:b/>
        </w:rPr>
      </w:pPr>
      <w:r>
        <w:rPr>
          <w:b/>
        </w:rPr>
        <w:t xml:space="preserve">Resim 1. </w:t>
      </w:r>
      <w:r w:rsidR="00D56DD5">
        <w:rPr>
          <w:b/>
        </w:rPr>
        <w:t>Oyuna ait dinamik ayarlar ekranı</w:t>
      </w:r>
    </w:p>
    <w:p w:rsidR="002A6CE8" w:rsidRDefault="002A6CE8" w:rsidP="002A6CE8">
      <w:pPr>
        <w:jc w:val="center"/>
        <w:rPr>
          <w:b/>
        </w:rPr>
      </w:pPr>
    </w:p>
    <w:p w:rsidR="00E96F02" w:rsidRDefault="00D56DD5" w:rsidP="003136AA">
      <w:pPr>
        <w:rPr>
          <w:b/>
        </w:rPr>
      </w:pPr>
      <w:r>
        <w:rPr>
          <w:noProof/>
          <w:lang w:eastAsia="tr-TR"/>
        </w:rPr>
        <w:pict>
          <v:shape id="_x0000_i1030" type="#_x0000_t75" style="width:227.25pt;height:162.55pt">
            <v:imagedata r:id="rId15" o:title="Screenshot_4"/>
          </v:shape>
        </w:pict>
      </w:r>
    </w:p>
    <w:p w:rsidR="002A6CE8" w:rsidRDefault="002A6CE8" w:rsidP="003136AA">
      <w:pPr>
        <w:rPr>
          <w:b/>
        </w:rPr>
      </w:pPr>
    </w:p>
    <w:p w:rsidR="00E96F02" w:rsidRPr="002A6CE8" w:rsidRDefault="002A6CE8" w:rsidP="00D56DD5">
      <w:pPr>
        <w:jc w:val="center"/>
        <w:rPr>
          <w:b/>
        </w:rPr>
      </w:pPr>
      <w:r w:rsidRPr="002A6CE8">
        <w:rPr>
          <w:b/>
        </w:rPr>
        <w:t xml:space="preserve">Resim 2. </w:t>
      </w:r>
      <w:r w:rsidR="00D56DD5">
        <w:rPr>
          <w:b/>
        </w:rPr>
        <w:t>Oyun Alanı</w:t>
      </w:r>
    </w:p>
    <w:p w:rsidR="00E96F02" w:rsidRDefault="00E96F02" w:rsidP="003136AA">
      <w:pPr>
        <w:rPr>
          <w:b/>
        </w:rPr>
      </w:pPr>
    </w:p>
    <w:p w:rsidR="00001789" w:rsidRDefault="00001789" w:rsidP="00E96F02">
      <w:pPr>
        <w:sectPr w:rsidR="00001789" w:rsidSect="00303959">
          <w:type w:val="continuous"/>
          <w:pgSz w:w="11906" w:h="16838"/>
          <w:pgMar w:top="1588" w:right="1134" w:bottom="1871" w:left="1134" w:header="720" w:footer="720" w:gutter="0"/>
          <w:cols w:num="2" w:space="544"/>
          <w:docGrid w:linePitch="360"/>
        </w:sectPr>
      </w:pPr>
    </w:p>
    <w:p w:rsidR="00001789" w:rsidRDefault="00001789" w:rsidP="00E96F02">
      <w:pPr>
        <w:sectPr w:rsidR="00001789" w:rsidSect="00FE6911">
          <w:type w:val="continuous"/>
          <w:pgSz w:w="11906" w:h="16838"/>
          <w:pgMar w:top="1276" w:right="424" w:bottom="1871" w:left="426" w:header="720" w:footer="720" w:gutter="0"/>
          <w:cols w:space="544"/>
          <w:docGrid w:linePitch="360"/>
        </w:sectPr>
      </w:pPr>
    </w:p>
    <w:p w:rsidR="00AD784D" w:rsidRDefault="00AD784D" w:rsidP="00AD784D">
      <w:pPr>
        <w:jc w:val="center"/>
        <w:sectPr w:rsidR="00AD784D" w:rsidSect="00AD784D">
          <w:type w:val="continuous"/>
          <w:pgSz w:w="11906" w:h="16838"/>
          <w:pgMar w:top="993" w:right="1134" w:bottom="1871" w:left="1134" w:header="720" w:footer="720" w:gutter="0"/>
          <w:cols w:space="544"/>
          <w:docGrid w:linePitch="360"/>
        </w:sectPr>
      </w:pPr>
      <w:r>
        <w:lastRenderedPageBreak/>
        <w:pict>
          <v:shape id="_x0000_i1040" type="#_x0000_t75" style="width:381.8pt;height:685.8pt">
            <v:imagedata r:id="rId16" o:title="Untitled Diagram"/>
          </v:shape>
        </w:pict>
      </w:r>
    </w:p>
    <w:p w:rsidR="00E96F02" w:rsidRPr="00204897" w:rsidRDefault="00E96F02" w:rsidP="00E96F02">
      <w:bookmarkStart w:id="0" w:name="_GoBack"/>
      <w:bookmarkEnd w:id="0"/>
    </w:p>
    <w:sectPr w:rsidR="00E96F02" w:rsidRPr="00204897"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706" w:rsidRDefault="00F43706" w:rsidP="00F56E0A">
      <w:r>
        <w:separator/>
      </w:r>
    </w:p>
  </w:endnote>
  <w:endnote w:type="continuationSeparator" w:id="0">
    <w:p w:rsidR="00F43706" w:rsidRDefault="00F43706"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381663"/>
      <w:docPartObj>
        <w:docPartGallery w:val="Page Numbers (Bottom of Page)"/>
        <w:docPartUnique/>
      </w:docPartObj>
    </w:sdtPr>
    <w:sdtEndPr/>
    <w:sdtContent>
      <w:p w:rsidR="006931DD" w:rsidRDefault="00F43706">
        <w:pPr>
          <w:pStyle w:val="AltBilgi"/>
        </w:pPr>
        <w:r>
          <w:pict>
            <v:group id="Group 3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931DD" w:rsidRDefault="006931DD">
                      <w:pPr>
                        <w:jc w:val="center"/>
                      </w:pPr>
                      <w:r>
                        <w:fldChar w:fldCharType="begin"/>
                      </w:r>
                      <w:r>
                        <w:instrText>PAGE    \* MERGEFORMAT</w:instrText>
                      </w:r>
                      <w:r>
                        <w:fldChar w:fldCharType="separate"/>
                      </w:r>
                      <w:r w:rsidR="00AD784D" w:rsidRPr="00AD784D">
                        <w:rPr>
                          <w:noProof/>
                          <w:color w:val="8C8C8C" w:themeColor="background1" w:themeShade="8C"/>
                        </w:rPr>
                        <w:t>4</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706" w:rsidRDefault="00F43706" w:rsidP="00F56E0A">
      <w:r>
        <w:separator/>
      </w:r>
    </w:p>
  </w:footnote>
  <w:footnote w:type="continuationSeparator" w:id="0">
    <w:p w:rsidR="00F43706" w:rsidRDefault="00F43706" w:rsidP="00F56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B22B5E"/>
    <w:multiLevelType w:val="multilevel"/>
    <w:tmpl w:val="06740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C738E5"/>
    <w:multiLevelType w:val="hybridMultilevel"/>
    <w:tmpl w:val="EE08447A"/>
    <w:lvl w:ilvl="0" w:tplc="5E7C2F02">
      <w:start w:val="1"/>
      <w:numFmt w:val="decimal"/>
      <w:lvlText w:val="%1-"/>
      <w:lvlJc w:val="left"/>
      <w:pPr>
        <w:ind w:left="1080" w:hanging="360"/>
      </w:pPr>
      <w:rPr>
        <w:rFonts w:eastAsia="Times New Roman" w:hint="default"/>
        <w:b w:val="0"/>
        <w:color w:val="000000"/>
        <w:sz w:val="19"/>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43E14E83"/>
    <w:multiLevelType w:val="hybridMultilevel"/>
    <w:tmpl w:val="5A502F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5F03F1"/>
    <w:multiLevelType w:val="hybridMultilevel"/>
    <w:tmpl w:val="733EAAD2"/>
    <w:lvl w:ilvl="0" w:tplc="FA8A1D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A702F"/>
    <w:multiLevelType w:val="hybridMultilevel"/>
    <w:tmpl w:val="FC4A66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9AD310D"/>
    <w:multiLevelType w:val="hybridMultilevel"/>
    <w:tmpl w:val="1E760E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0"/>
  </w:num>
  <w:num w:numId="9">
    <w:abstractNumId w:val="0"/>
  </w:num>
  <w:num w:numId="10">
    <w:abstractNumId w:val="1"/>
  </w:num>
  <w:num w:numId="11">
    <w:abstractNumId w:val="0"/>
  </w:num>
  <w:num w:numId="12">
    <w:abstractNumId w:val="9"/>
  </w:num>
  <w:num w:numId="13">
    <w:abstractNumId w:val="6"/>
  </w:num>
  <w:num w:numId="14">
    <w:abstractNumId w:val="8"/>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7"/>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applyBreakingRules/>
    <w:compatSetting w:name="compatibilityMode" w:uri="http://schemas.microsoft.com/office/word" w:val="12"/>
  </w:compat>
  <w:rsids>
    <w:rsidRoot w:val="004F6008"/>
    <w:rsid w:val="00001789"/>
    <w:rsid w:val="00004D8F"/>
    <w:rsid w:val="0000563F"/>
    <w:rsid w:val="00037CBC"/>
    <w:rsid w:val="00105CD5"/>
    <w:rsid w:val="00130C55"/>
    <w:rsid w:val="00142A89"/>
    <w:rsid w:val="00155D13"/>
    <w:rsid w:val="001D55A5"/>
    <w:rsid w:val="001F5136"/>
    <w:rsid w:val="001F5849"/>
    <w:rsid w:val="001F6FBD"/>
    <w:rsid w:val="00204897"/>
    <w:rsid w:val="00227135"/>
    <w:rsid w:val="00234DE9"/>
    <w:rsid w:val="002A6CE8"/>
    <w:rsid w:val="002B152B"/>
    <w:rsid w:val="002B6898"/>
    <w:rsid w:val="00303959"/>
    <w:rsid w:val="003136AA"/>
    <w:rsid w:val="00324419"/>
    <w:rsid w:val="00332216"/>
    <w:rsid w:val="00335D91"/>
    <w:rsid w:val="003777E9"/>
    <w:rsid w:val="003820E0"/>
    <w:rsid w:val="004270E8"/>
    <w:rsid w:val="00463042"/>
    <w:rsid w:val="004E7321"/>
    <w:rsid w:val="004F5CD1"/>
    <w:rsid w:val="004F6008"/>
    <w:rsid w:val="00500591"/>
    <w:rsid w:val="00514F10"/>
    <w:rsid w:val="00603988"/>
    <w:rsid w:val="00631A7E"/>
    <w:rsid w:val="00674420"/>
    <w:rsid w:val="0069069E"/>
    <w:rsid w:val="006931DD"/>
    <w:rsid w:val="006A20F1"/>
    <w:rsid w:val="006B047C"/>
    <w:rsid w:val="00706991"/>
    <w:rsid w:val="007071CB"/>
    <w:rsid w:val="00751BF2"/>
    <w:rsid w:val="007959F0"/>
    <w:rsid w:val="007C51C9"/>
    <w:rsid w:val="007D4AE4"/>
    <w:rsid w:val="008120A4"/>
    <w:rsid w:val="00870EED"/>
    <w:rsid w:val="00893244"/>
    <w:rsid w:val="008A56F9"/>
    <w:rsid w:val="008B06E5"/>
    <w:rsid w:val="008C29D0"/>
    <w:rsid w:val="00952690"/>
    <w:rsid w:val="00A2116E"/>
    <w:rsid w:val="00A40534"/>
    <w:rsid w:val="00A46CC4"/>
    <w:rsid w:val="00A613E9"/>
    <w:rsid w:val="00AB2DE2"/>
    <w:rsid w:val="00AB784B"/>
    <w:rsid w:val="00AD784D"/>
    <w:rsid w:val="00AE0163"/>
    <w:rsid w:val="00AF328E"/>
    <w:rsid w:val="00B238F7"/>
    <w:rsid w:val="00B54729"/>
    <w:rsid w:val="00B56237"/>
    <w:rsid w:val="00B67DE1"/>
    <w:rsid w:val="00B7443E"/>
    <w:rsid w:val="00BA6183"/>
    <w:rsid w:val="00BC0221"/>
    <w:rsid w:val="00BD689F"/>
    <w:rsid w:val="00C03363"/>
    <w:rsid w:val="00C046E6"/>
    <w:rsid w:val="00C6058E"/>
    <w:rsid w:val="00C62D6B"/>
    <w:rsid w:val="00CC4B4E"/>
    <w:rsid w:val="00CE0005"/>
    <w:rsid w:val="00D31B2D"/>
    <w:rsid w:val="00D35A55"/>
    <w:rsid w:val="00D56DD5"/>
    <w:rsid w:val="00D74339"/>
    <w:rsid w:val="00D90EAF"/>
    <w:rsid w:val="00D95592"/>
    <w:rsid w:val="00DE2183"/>
    <w:rsid w:val="00E01C04"/>
    <w:rsid w:val="00E311A0"/>
    <w:rsid w:val="00E74C4D"/>
    <w:rsid w:val="00E96F02"/>
    <w:rsid w:val="00EB4F51"/>
    <w:rsid w:val="00ED72F1"/>
    <w:rsid w:val="00EF6DBA"/>
    <w:rsid w:val="00F328BF"/>
    <w:rsid w:val="00F3689F"/>
    <w:rsid w:val="00F43706"/>
    <w:rsid w:val="00F541A1"/>
    <w:rsid w:val="00F56E0A"/>
    <w:rsid w:val="00F7625D"/>
    <w:rsid w:val="00F93852"/>
    <w:rsid w:val="00FA1D1A"/>
    <w:rsid w:val="00FE6911"/>
    <w:rsid w:val="00FF0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oNotEmbedSmartTags/>
  <w:decimalSymbol w:val=","/>
  <w:listSeparator w:val=";"/>
  <w14:docId w14:val="1DB1DD74"/>
  <w15:docId w15:val="{BD416D45-C3BE-449D-B4E0-7731467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98"/>
    <w:pPr>
      <w:suppressAutoHyphens/>
      <w:jc w:val="both"/>
    </w:pPr>
    <w:rPr>
      <w:rFonts w:eastAsia="MS Mincho"/>
      <w:lang w:val="tr-TR" w:eastAsia="zh-CN"/>
    </w:rPr>
  </w:style>
  <w:style w:type="paragraph" w:styleId="Balk1">
    <w:name w:val="heading 1"/>
    <w:basedOn w:val="Normal"/>
    <w:next w:val="Normal"/>
    <w:qFormat/>
    <w:rsid w:val="002B6898"/>
    <w:pPr>
      <w:keepNext/>
      <w:numPr>
        <w:numId w:val="1"/>
      </w:numPr>
      <w:spacing w:before="180" w:after="120"/>
      <w:jc w:val="center"/>
      <w:outlineLvl w:val="0"/>
    </w:pPr>
    <w:rPr>
      <w:b/>
      <w:bCs/>
      <w:sz w:val="22"/>
      <w:szCs w:val="22"/>
    </w:rPr>
  </w:style>
  <w:style w:type="paragraph" w:styleId="Balk2">
    <w:name w:val="heading 2"/>
    <w:basedOn w:val="Normal"/>
    <w:next w:val="Normal"/>
    <w:qFormat/>
    <w:rsid w:val="002B6898"/>
    <w:pPr>
      <w:keepNext/>
      <w:numPr>
        <w:ilvl w:val="1"/>
        <w:numId w:val="1"/>
      </w:numPr>
      <w:spacing w:before="180" w:after="120"/>
      <w:outlineLvl w:val="1"/>
    </w:pPr>
    <w:rPr>
      <w:b/>
      <w:bCs/>
      <w:sz w:val="18"/>
      <w:szCs w:val="18"/>
    </w:rPr>
  </w:style>
  <w:style w:type="paragraph" w:styleId="Balk3">
    <w:name w:val="heading 3"/>
    <w:basedOn w:val="Normal"/>
    <w:next w:val="Normal"/>
    <w:qFormat/>
    <w:rsid w:val="002B6898"/>
    <w:pPr>
      <w:keepNext/>
      <w:numPr>
        <w:ilvl w:val="2"/>
        <w:numId w:val="1"/>
      </w:numPr>
      <w:spacing w:before="180" w:after="120"/>
      <w:outlineLvl w:val="2"/>
    </w:pPr>
    <w:rPr>
      <w:i/>
      <w:iCs/>
      <w:sz w:val="18"/>
      <w:szCs w:val="18"/>
    </w:rPr>
  </w:style>
  <w:style w:type="paragraph" w:styleId="Balk4">
    <w:name w:val="heading 4"/>
    <w:basedOn w:val="Normal"/>
    <w:next w:val="Normal"/>
    <w:qFormat/>
    <w:rsid w:val="002B6898"/>
    <w:pPr>
      <w:keepNext/>
      <w:numPr>
        <w:ilvl w:val="3"/>
        <w:numId w:val="1"/>
      </w:numPr>
      <w:spacing w:before="240" w:after="60"/>
      <w:outlineLvl w:val="3"/>
    </w:pPr>
    <w:rPr>
      <w:b/>
      <w:bCs/>
      <w:i/>
      <w:iCs/>
      <w:sz w:val="18"/>
      <w:szCs w:val="18"/>
    </w:rPr>
  </w:style>
  <w:style w:type="paragraph" w:styleId="Balk5">
    <w:name w:val="heading 5"/>
    <w:basedOn w:val="Normal"/>
    <w:next w:val="Normal"/>
    <w:qFormat/>
    <w:rsid w:val="002B6898"/>
    <w:pPr>
      <w:numPr>
        <w:ilvl w:val="4"/>
        <w:numId w:val="1"/>
      </w:numPr>
      <w:spacing w:before="240" w:after="60"/>
      <w:outlineLvl w:val="4"/>
    </w:pPr>
    <w:rPr>
      <w:sz w:val="18"/>
      <w:szCs w:val="18"/>
    </w:rPr>
  </w:style>
  <w:style w:type="paragraph" w:styleId="Balk6">
    <w:name w:val="heading 6"/>
    <w:basedOn w:val="Normal"/>
    <w:next w:val="Normal"/>
    <w:qFormat/>
    <w:rsid w:val="002B6898"/>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2B6898"/>
    <w:pPr>
      <w:numPr>
        <w:ilvl w:val="6"/>
        <w:numId w:val="1"/>
      </w:numPr>
      <w:spacing w:before="240" w:after="60"/>
      <w:outlineLvl w:val="6"/>
    </w:pPr>
    <w:rPr>
      <w:rFonts w:ascii="Arial" w:hAnsi="Arial" w:cs="Arial"/>
    </w:rPr>
  </w:style>
  <w:style w:type="paragraph" w:styleId="Balk8">
    <w:name w:val="heading 8"/>
    <w:basedOn w:val="Normal"/>
    <w:next w:val="Normal"/>
    <w:qFormat/>
    <w:rsid w:val="002B6898"/>
    <w:pPr>
      <w:numPr>
        <w:ilvl w:val="7"/>
        <w:numId w:val="1"/>
      </w:numPr>
      <w:spacing w:before="240" w:after="60"/>
      <w:outlineLvl w:val="7"/>
    </w:pPr>
    <w:rPr>
      <w:rFonts w:ascii="Arial" w:hAnsi="Arial" w:cs="Arial"/>
      <w:i/>
      <w:iCs/>
    </w:rPr>
  </w:style>
  <w:style w:type="paragraph" w:styleId="Balk9">
    <w:name w:val="heading 9"/>
    <w:basedOn w:val="Normal"/>
    <w:next w:val="Normal"/>
    <w:qFormat/>
    <w:rsid w:val="002B6898"/>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2B6898"/>
    <w:rPr>
      <w:rFonts w:ascii="Symbol" w:hAnsi="Symbol" w:cs="Symbol"/>
    </w:rPr>
  </w:style>
  <w:style w:type="character" w:customStyle="1" w:styleId="WW8Num3z0">
    <w:name w:val="WW8Num3z0"/>
    <w:rsid w:val="002B6898"/>
    <w:rPr>
      <w:rFonts w:ascii="Symbol" w:hAnsi="Symbol" w:cs="Symbol"/>
    </w:rPr>
  </w:style>
  <w:style w:type="character" w:customStyle="1" w:styleId="Absatz-Standardschriftart">
    <w:name w:val="Absatz-Standardschriftart"/>
    <w:rsid w:val="002B6898"/>
  </w:style>
  <w:style w:type="character" w:customStyle="1" w:styleId="WW8Num3z1">
    <w:name w:val="WW8Num3z1"/>
    <w:rsid w:val="002B6898"/>
    <w:rPr>
      <w:rFonts w:ascii="Courier New" w:hAnsi="Courier New" w:cs="Courier New"/>
    </w:rPr>
  </w:style>
  <w:style w:type="character" w:customStyle="1" w:styleId="WW8Num3z2">
    <w:name w:val="WW8Num3z2"/>
    <w:rsid w:val="002B6898"/>
    <w:rPr>
      <w:rFonts w:ascii="Wingdings" w:hAnsi="Wingdings" w:cs="Wingdings"/>
    </w:rPr>
  </w:style>
  <w:style w:type="character" w:customStyle="1" w:styleId="VarsaylanParagrafYazTipi1">
    <w:name w:val="Varsayılan Paragraf Yazı Tipi1"/>
    <w:rsid w:val="002B6898"/>
  </w:style>
  <w:style w:type="character" w:customStyle="1" w:styleId="EndnoteCharacters">
    <w:name w:val="Endnote Characters"/>
    <w:basedOn w:val="VarsaylanParagrafYazTipi1"/>
    <w:rsid w:val="002B6898"/>
    <w:rPr>
      <w:vertAlign w:val="superscript"/>
    </w:rPr>
  </w:style>
  <w:style w:type="character" w:customStyle="1" w:styleId="FootnoteCharacters">
    <w:name w:val="Footnote Characters"/>
    <w:basedOn w:val="VarsaylanParagrafYazTipi1"/>
    <w:rsid w:val="002B6898"/>
    <w:rPr>
      <w:vertAlign w:val="superscript"/>
    </w:rPr>
  </w:style>
  <w:style w:type="character" w:customStyle="1" w:styleId="Superscript">
    <w:name w:val="Superscript"/>
    <w:rsid w:val="002B6898"/>
    <w:rPr>
      <w:vertAlign w:val="superscript"/>
    </w:rPr>
  </w:style>
  <w:style w:type="character" w:styleId="Vurgu">
    <w:name w:val="Emphasis"/>
    <w:basedOn w:val="VarsaylanParagrafYazTipi1"/>
    <w:qFormat/>
    <w:rsid w:val="002B6898"/>
    <w:rPr>
      <w:i/>
      <w:iCs/>
    </w:rPr>
  </w:style>
  <w:style w:type="character" w:customStyle="1" w:styleId="AklamaBavurusu1">
    <w:name w:val="Açıklama Başvurusu1"/>
    <w:basedOn w:val="VarsaylanParagrafYazTipi1"/>
    <w:rsid w:val="002B6898"/>
    <w:rPr>
      <w:sz w:val="16"/>
      <w:szCs w:val="16"/>
    </w:rPr>
  </w:style>
  <w:style w:type="character" w:styleId="Kpr">
    <w:name w:val="Hyperlink"/>
    <w:basedOn w:val="VarsaylanParagrafYazTipi1"/>
    <w:rsid w:val="002B6898"/>
    <w:rPr>
      <w:color w:val="0000FF"/>
      <w:u w:val="single"/>
    </w:rPr>
  </w:style>
  <w:style w:type="character" w:styleId="zlenenKpr">
    <w:name w:val="FollowedHyperlink"/>
    <w:basedOn w:val="VarsaylanParagrafYazTipi1"/>
    <w:rsid w:val="002B6898"/>
    <w:rPr>
      <w:color w:val="800080"/>
      <w:u w:val="single"/>
    </w:rPr>
  </w:style>
  <w:style w:type="paragraph" w:customStyle="1" w:styleId="Heading">
    <w:name w:val="Heading"/>
    <w:basedOn w:val="Normal"/>
    <w:next w:val="GvdeMetni"/>
    <w:rsid w:val="002B6898"/>
    <w:pPr>
      <w:keepNext/>
      <w:spacing w:before="240" w:after="120"/>
    </w:pPr>
    <w:rPr>
      <w:rFonts w:ascii="Liberation Sans" w:eastAsia="DejaVu Sans" w:hAnsi="Liberation Sans" w:cs="DejaVu Sans"/>
      <w:sz w:val="28"/>
      <w:szCs w:val="28"/>
    </w:rPr>
  </w:style>
  <w:style w:type="paragraph" w:styleId="GvdeMetni">
    <w:name w:val="Body Text"/>
    <w:basedOn w:val="Normal"/>
    <w:rsid w:val="002B6898"/>
    <w:pPr>
      <w:spacing w:after="120"/>
    </w:pPr>
  </w:style>
  <w:style w:type="paragraph" w:styleId="Liste">
    <w:name w:val="List"/>
    <w:basedOn w:val="GvdeMetni"/>
    <w:rsid w:val="002B6898"/>
  </w:style>
  <w:style w:type="paragraph" w:styleId="ResimYazs">
    <w:name w:val="caption"/>
    <w:basedOn w:val="Normal"/>
    <w:qFormat/>
    <w:rsid w:val="002B6898"/>
    <w:pPr>
      <w:suppressLineNumbers/>
      <w:spacing w:before="120" w:after="120"/>
    </w:pPr>
    <w:rPr>
      <w:i/>
      <w:iCs/>
      <w:sz w:val="24"/>
      <w:szCs w:val="24"/>
    </w:rPr>
  </w:style>
  <w:style w:type="paragraph" w:customStyle="1" w:styleId="Index">
    <w:name w:val="Index"/>
    <w:basedOn w:val="Normal"/>
    <w:rsid w:val="002B6898"/>
    <w:pPr>
      <w:suppressLineNumbers/>
    </w:pPr>
  </w:style>
  <w:style w:type="paragraph" w:customStyle="1" w:styleId="AklamaMetni1">
    <w:name w:val="Açıklama Metni1"/>
    <w:basedOn w:val="Normal"/>
    <w:rsid w:val="002B6898"/>
  </w:style>
  <w:style w:type="paragraph" w:customStyle="1" w:styleId="FootnoteBase">
    <w:name w:val="Footnote Base"/>
    <w:basedOn w:val="Normal"/>
    <w:rsid w:val="002B6898"/>
    <w:pPr>
      <w:tabs>
        <w:tab w:val="left" w:pos="187"/>
      </w:tabs>
      <w:spacing w:line="220" w:lineRule="exact"/>
      <w:ind w:left="187" w:hanging="187"/>
    </w:pPr>
    <w:rPr>
      <w:sz w:val="18"/>
      <w:szCs w:val="18"/>
    </w:rPr>
  </w:style>
  <w:style w:type="paragraph" w:customStyle="1" w:styleId="ResimYazs1">
    <w:name w:val="Resim Yazısı1"/>
    <w:basedOn w:val="Normal"/>
    <w:next w:val="Normal"/>
    <w:rsid w:val="002B6898"/>
    <w:pPr>
      <w:spacing w:before="120" w:after="240"/>
      <w:ind w:left="289" w:right="289"/>
    </w:pPr>
    <w:rPr>
      <w:i/>
      <w:iCs/>
      <w:sz w:val="18"/>
      <w:szCs w:val="18"/>
    </w:rPr>
  </w:style>
  <w:style w:type="paragraph" w:customStyle="1" w:styleId="Picture">
    <w:name w:val="Picture"/>
    <w:basedOn w:val="Normal"/>
    <w:next w:val="ResimYazs1"/>
    <w:rsid w:val="002B6898"/>
    <w:pPr>
      <w:keepNext/>
      <w:spacing w:before="200" w:after="60"/>
      <w:ind w:right="43"/>
      <w:jc w:val="center"/>
    </w:pPr>
    <w:rPr>
      <w:sz w:val="18"/>
      <w:szCs w:val="18"/>
    </w:rPr>
  </w:style>
  <w:style w:type="paragraph" w:customStyle="1" w:styleId="URL">
    <w:name w:val="URL"/>
    <w:basedOn w:val="Normal"/>
    <w:rsid w:val="002B6898"/>
    <w:rPr>
      <w:rFonts w:ascii="Courier" w:hAnsi="Courier" w:cs="Courier"/>
      <w:lang w:val="en-GB"/>
    </w:rPr>
  </w:style>
  <w:style w:type="paragraph" w:styleId="AltBilgi">
    <w:name w:val="footer"/>
    <w:basedOn w:val="Normal"/>
    <w:rsid w:val="002B6898"/>
    <w:pPr>
      <w:tabs>
        <w:tab w:val="center" w:pos="4320"/>
        <w:tab w:val="right" w:pos="8640"/>
      </w:tabs>
    </w:pPr>
  </w:style>
  <w:style w:type="paragraph" w:styleId="DipnotMetni">
    <w:name w:val="footnote text"/>
    <w:basedOn w:val="Normal"/>
    <w:rsid w:val="002B6898"/>
  </w:style>
  <w:style w:type="paragraph" w:customStyle="1" w:styleId="MakroMetni1">
    <w:name w:val="Makro Metni1"/>
    <w:basedOn w:val="Normal"/>
    <w:rsid w:val="002B6898"/>
    <w:pPr>
      <w:spacing w:after="120"/>
      <w:ind w:right="45"/>
    </w:pPr>
    <w:rPr>
      <w:rFonts w:ascii="Courier New" w:hAnsi="Courier New" w:cs="Courier New"/>
      <w:sz w:val="18"/>
      <w:szCs w:val="18"/>
    </w:rPr>
  </w:style>
  <w:style w:type="paragraph" w:customStyle="1" w:styleId="Author">
    <w:name w:val="Author"/>
    <w:basedOn w:val="Normal"/>
    <w:next w:val="Normal"/>
    <w:rsid w:val="002B6898"/>
    <w:pPr>
      <w:spacing w:before="220" w:after="220"/>
      <w:jc w:val="center"/>
    </w:pPr>
    <w:rPr>
      <w:i/>
      <w:iCs/>
      <w:sz w:val="24"/>
      <w:szCs w:val="24"/>
    </w:rPr>
  </w:style>
  <w:style w:type="paragraph" w:customStyle="1" w:styleId="HeadingBase">
    <w:name w:val="Heading Base"/>
    <w:basedOn w:val="Normal"/>
    <w:next w:val="Normal"/>
    <w:rsid w:val="002B6898"/>
    <w:pPr>
      <w:keepNext/>
      <w:keepLines/>
      <w:spacing w:before="240" w:after="120"/>
    </w:pPr>
    <w:rPr>
      <w:rFonts w:ascii="Arial" w:hAnsi="Arial" w:cs="Arial"/>
      <w:b/>
      <w:bCs/>
      <w:kern w:val="1"/>
      <w:sz w:val="36"/>
      <w:szCs w:val="36"/>
    </w:rPr>
  </w:style>
  <w:style w:type="paragraph" w:styleId="GvdeMetniGirintisi">
    <w:name w:val="Body Text Indent"/>
    <w:basedOn w:val="Normal"/>
    <w:rsid w:val="002B6898"/>
    <w:pPr>
      <w:numPr>
        <w:numId w:val="2"/>
      </w:numPr>
      <w:spacing w:after="120"/>
      <w:ind w:right="45"/>
    </w:pPr>
    <w:rPr>
      <w:sz w:val="18"/>
      <w:szCs w:val="18"/>
    </w:rPr>
  </w:style>
  <w:style w:type="paragraph" w:customStyle="1" w:styleId="BodyTextKeep">
    <w:name w:val="Body Text Keep"/>
    <w:basedOn w:val="Normal"/>
    <w:rsid w:val="002B6898"/>
    <w:pPr>
      <w:keepNext/>
      <w:ind w:right="45"/>
    </w:pPr>
    <w:rPr>
      <w:sz w:val="18"/>
      <w:szCs w:val="18"/>
    </w:rPr>
  </w:style>
  <w:style w:type="paragraph" w:customStyle="1" w:styleId="Address">
    <w:name w:val="Address"/>
    <w:basedOn w:val="Normal"/>
    <w:rsid w:val="002B6898"/>
    <w:pPr>
      <w:keepLines/>
      <w:ind w:right="4320"/>
    </w:pPr>
    <w:rPr>
      <w:sz w:val="18"/>
      <w:szCs w:val="18"/>
    </w:rPr>
  </w:style>
  <w:style w:type="paragraph" w:customStyle="1" w:styleId="Reference">
    <w:name w:val="Reference"/>
    <w:basedOn w:val="Normal"/>
    <w:rsid w:val="002B6898"/>
    <w:pPr>
      <w:numPr>
        <w:numId w:val="5"/>
      </w:numPr>
    </w:pPr>
    <w:rPr>
      <w:sz w:val="18"/>
      <w:szCs w:val="18"/>
    </w:rPr>
  </w:style>
  <w:style w:type="paragraph" w:customStyle="1" w:styleId="Equation">
    <w:name w:val="Equation"/>
    <w:basedOn w:val="Normal"/>
    <w:rsid w:val="002B6898"/>
    <w:pPr>
      <w:tabs>
        <w:tab w:val="left" w:pos="567"/>
        <w:tab w:val="right" w:pos="4678"/>
      </w:tabs>
      <w:spacing w:before="120" w:after="120"/>
      <w:jc w:val="left"/>
    </w:pPr>
    <w:rPr>
      <w:sz w:val="18"/>
      <w:szCs w:val="18"/>
    </w:rPr>
  </w:style>
  <w:style w:type="paragraph" w:customStyle="1" w:styleId="Title1">
    <w:name w:val="Title1"/>
    <w:basedOn w:val="Normal"/>
    <w:next w:val="Author"/>
    <w:rsid w:val="002B6898"/>
    <w:pPr>
      <w:spacing w:before="100"/>
      <w:ind w:left="1134" w:right="720"/>
      <w:jc w:val="center"/>
    </w:pPr>
    <w:rPr>
      <w:b/>
      <w:bCs/>
      <w:sz w:val="28"/>
      <w:szCs w:val="28"/>
    </w:rPr>
  </w:style>
  <w:style w:type="paragraph" w:customStyle="1" w:styleId="Item">
    <w:name w:val="Item"/>
    <w:basedOn w:val="Normal"/>
    <w:rsid w:val="002B6898"/>
    <w:pPr>
      <w:numPr>
        <w:numId w:val="6"/>
      </w:numPr>
      <w:ind w:right="288"/>
    </w:pPr>
    <w:rPr>
      <w:sz w:val="18"/>
      <w:szCs w:val="18"/>
    </w:rPr>
  </w:style>
  <w:style w:type="paragraph" w:customStyle="1" w:styleId="Abstract">
    <w:name w:val="Abstract"/>
    <w:basedOn w:val="Normal"/>
    <w:next w:val="Normal"/>
    <w:rsid w:val="002B6898"/>
    <w:pPr>
      <w:ind w:right="45"/>
    </w:pPr>
    <w:rPr>
      <w:sz w:val="18"/>
      <w:szCs w:val="18"/>
    </w:rPr>
  </w:style>
  <w:style w:type="paragraph" w:customStyle="1" w:styleId="NumItem">
    <w:name w:val="NumItem"/>
    <w:basedOn w:val="Normal"/>
    <w:rsid w:val="002B6898"/>
    <w:pPr>
      <w:numPr>
        <w:numId w:val="4"/>
      </w:numPr>
      <w:ind w:left="0" w:right="288" w:firstLine="0"/>
    </w:pPr>
    <w:rPr>
      <w:sz w:val="18"/>
      <w:szCs w:val="18"/>
    </w:rPr>
  </w:style>
  <w:style w:type="paragraph" w:customStyle="1" w:styleId="Affiliation">
    <w:name w:val="Affiliation"/>
    <w:basedOn w:val="Normal"/>
    <w:rsid w:val="002B6898"/>
    <w:pPr>
      <w:jc w:val="center"/>
    </w:pPr>
    <w:rPr>
      <w:sz w:val="24"/>
      <w:szCs w:val="24"/>
    </w:rPr>
  </w:style>
  <w:style w:type="paragraph" w:customStyle="1" w:styleId="AbstractHeading">
    <w:name w:val="AbstractHeading"/>
    <w:basedOn w:val="Abstract"/>
    <w:rsid w:val="002B6898"/>
    <w:pPr>
      <w:spacing w:before="80" w:after="120"/>
      <w:jc w:val="center"/>
    </w:pPr>
    <w:rPr>
      <w:b/>
      <w:bCs/>
      <w:sz w:val="22"/>
      <w:szCs w:val="22"/>
    </w:rPr>
  </w:style>
  <w:style w:type="paragraph" w:customStyle="1" w:styleId="BodyTextNext">
    <w:name w:val="Body Text Next"/>
    <w:basedOn w:val="Normal"/>
    <w:rsid w:val="002B6898"/>
    <w:pPr>
      <w:ind w:right="45" w:firstLine="284"/>
    </w:pPr>
    <w:rPr>
      <w:sz w:val="18"/>
      <w:szCs w:val="18"/>
    </w:rPr>
  </w:style>
  <w:style w:type="paragraph" w:styleId="stBilgi">
    <w:name w:val="header"/>
    <w:basedOn w:val="Normal"/>
    <w:rsid w:val="002B6898"/>
    <w:pPr>
      <w:tabs>
        <w:tab w:val="center" w:pos="4153"/>
        <w:tab w:val="right" w:pos="8306"/>
      </w:tabs>
    </w:pPr>
  </w:style>
  <w:style w:type="paragraph" w:customStyle="1" w:styleId="Tablecaption">
    <w:name w:val="Table caption"/>
    <w:basedOn w:val="ResimYazs1"/>
    <w:rsid w:val="002B6898"/>
    <w:pPr>
      <w:spacing w:before="220" w:after="180"/>
      <w:jc w:val="center"/>
    </w:pPr>
    <w:rPr>
      <w:i w:val="0"/>
      <w:iCs w:val="0"/>
    </w:rPr>
  </w:style>
  <w:style w:type="paragraph" w:styleId="BalonMetni">
    <w:name w:val="Balloon Text"/>
    <w:basedOn w:val="Normal"/>
    <w:rsid w:val="002B6898"/>
    <w:rPr>
      <w:rFonts w:ascii="Tahoma" w:hAnsi="Tahoma" w:cs="Tahoma"/>
      <w:sz w:val="16"/>
      <w:szCs w:val="16"/>
    </w:rPr>
  </w:style>
  <w:style w:type="paragraph" w:customStyle="1" w:styleId="Figurecaption">
    <w:name w:val="Figure caption"/>
    <w:basedOn w:val="Tablecaption"/>
    <w:rsid w:val="002B6898"/>
    <w:rPr>
      <w:i/>
      <w:iCs/>
    </w:rPr>
  </w:style>
  <w:style w:type="paragraph" w:customStyle="1" w:styleId="TableContents">
    <w:name w:val="Table Contents"/>
    <w:basedOn w:val="Normal"/>
    <w:rsid w:val="002B6898"/>
    <w:pPr>
      <w:suppressLineNumbers/>
    </w:pPr>
  </w:style>
  <w:style w:type="paragraph" w:customStyle="1" w:styleId="TableHeading">
    <w:name w:val="Table Heading"/>
    <w:basedOn w:val="TableContents"/>
    <w:rsid w:val="002B6898"/>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1D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80201115@kocaeli.edu.tr" TargetMode="External"/><Relationship Id="rId13" Type="http://schemas.openxmlformats.org/officeDocument/2006/relationships/hyperlink" Target="https://docs.microsoft.com/tr-tr/visualstudio/debugger/how-to-debug-an-executable-not-part-of-a-visual-studio-solution?view=vs-20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course/sifirdan-ileri-seviye-csharp-programla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w.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80201135@kocaeli.edu.tr"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89A9-992B-4EE9-82AA-F01D9A40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1026</TotalTime>
  <Pages>5</Pages>
  <Words>1456</Words>
  <Characters>8304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Mehmet'</cp:lastModifiedBy>
  <cp:revision>30</cp:revision>
  <cp:lastPrinted>2007-11-28T13:58:00Z</cp:lastPrinted>
  <dcterms:created xsi:type="dcterms:W3CDTF">2013-09-16T08:12:00Z</dcterms:created>
  <dcterms:modified xsi:type="dcterms:W3CDTF">2020-11-22T16:33:00Z</dcterms:modified>
</cp:coreProperties>
</file>